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CB130" w14:textId="6B55865C" w:rsidR="009C240D" w:rsidRPr="00B10F8D" w:rsidRDefault="009C240D" w:rsidP="00950547">
      <w:pPr>
        <w:shd w:val="clear" w:color="auto" w:fill="F4B083" w:themeFill="accent2" w:themeFillTint="99"/>
        <w:jc w:val="center"/>
        <w:rPr>
          <w:rFonts w:ascii="Cambria" w:hAnsi="Cambria"/>
          <w:b/>
          <w:bCs/>
          <w:sz w:val="56"/>
          <w:szCs w:val="56"/>
          <w:u w:val="single"/>
        </w:rPr>
      </w:pPr>
      <w:r w:rsidRPr="00B10F8D">
        <w:rPr>
          <w:rFonts w:ascii="Cambria" w:hAnsi="Cambria"/>
          <w:b/>
          <w:bCs/>
          <w:sz w:val="56"/>
          <w:szCs w:val="56"/>
          <w:u w:val="single"/>
        </w:rPr>
        <w:t>Software Engineering Assignment</w:t>
      </w:r>
    </w:p>
    <w:p w14:paraId="03678927" w14:textId="77777777" w:rsidR="00AC246B" w:rsidRDefault="00AC246B">
      <w:pPr>
        <w:rPr>
          <w:rFonts w:ascii="Cambria" w:hAnsi="Cambria"/>
          <w:sz w:val="56"/>
          <w:szCs w:val="56"/>
          <w:u w:val="single"/>
        </w:rPr>
      </w:pPr>
    </w:p>
    <w:p w14:paraId="037B0C8F" w14:textId="77777777" w:rsidR="00AC246B" w:rsidRDefault="00AC246B">
      <w:pPr>
        <w:rPr>
          <w:rFonts w:ascii="Cambria" w:hAnsi="Cambria"/>
          <w:sz w:val="56"/>
          <w:szCs w:val="56"/>
          <w:u w:val="single"/>
        </w:rPr>
      </w:pPr>
    </w:p>
    <w:p w14:paraId="0F3AAC44" w14:textId="77777777" w:rsidR="00AC246B" w:rsidRDefault="00AC246B">
      <w:pPr>
        <w:rPr>
          <w:rFonts w:ascii="Cambria" w:hAnsi="Cambria"/>
          <w:sz w:val="56"/>
          <w:szCs w:val="56"/>
          <w:u w:val="single"/>
        </w:rPr>
      </w:pPr>
    </w:p>
    <w:p w14:paraId="03666501" w14:textId="46511684" w:rsidR="009C240D" w:rsidRPr="00B10F8D" w:rsidRDefault="009C240D" w:rsidP="00F327D7">
      <w:pPr>
        <w:pStyle w:val="ListParagraph"/>
        <w:jc w:val="center"/>
        <w:rPr>
          <w:rFonts w:ascii="Cambria" w:hAnsi="Cambria"/>
          <w:i/>
          <w:iCs/>
          <w:sz w:val="52"/>
          <w:szCs w:val="52"/>
        </w:rPr>
      </w:pPr>
      <w:r w:rsidRPr="00F327D7">
        <w:rPr>
          <w:rFonts w:ascii="Cambria" w:hAnsi="Cambria"/>
          <w:b/>
          <w:bCs/>
          <w:i/>
          <w:iCs/>
          <w:sz w:val="52"/>
          <w:szCs w:val="52"/>
        </w:rPr>
        <w:t>Module – 1</w:t>
      </w:r>
      <w:r w:rsidRPr="00B10F8D">
        <w:rPr>
          <w:rFonts w:ascii="Cambria" w:hAnsi="Cambria"/>
          <w:i/>
          <w:iCs/>
          <w:sz w:val="52"/>
          <w:szCs w:val="52"/>
        </w:rPr>
        <w:t>:</w:t>
      </w:r>
      <w:r w:rsidR="00F327D7">
        <w:rPr>
          <w:rFonts w:ascii="Cambria" w:hAnsi="Cambria"/>
          <w:i/>
          <w:iCs/>
          <w:sz w:val="52"/>
          <w:szCs w:val="52"/>
        </w:rPr>
        <w:t xml:space="preserve"> </w:t>
      </w:r>
      <w:r w:rsidRPr="00B10F8D">
        <w:rPr>
          <w:rFonts w:ascii="Cambria" w:hAnsi="Cambria"/>
          <w:i/>
          <w:iCs/>
          <w:sz w:val="52"/>
          <w:szCs w:val="52"/>
        </w:rPr>
        <w:t xml:space="preserve"> Overview of IT</w:t>
      </w:r>
    </w:p>
    <w:p w14:paraId="7346EA7F" w14:textId="77777777" w:rsidR="00AC246B" w:rsidRDefault="00AC246B" w:rsidP="00AC246B">
      <w:pPr>
        <w:pStyle w:val="ListParagraph"/>
        <w:pBdr>
          <w:bottom w:val="single" w:sz="6" w:space="1" w:color="auto"/>
        </w:pBdr>
        <w:rPr>
          <w:rFonts w:ascii="Cambria" w:hAnsi="Cambria"/>
          <w:sz w:val="52"/>
          <w:szCs w:val="52"/>
        </w:rPr>
      </w:pPr>
    </w:p>
    <w:p w14:paraId="260608E6" w14:textId="77777777" w:rsidR="00AC246B" w:rsidRDefault="00AC246B" w:rsidP="00AC246B">
      <w:pPr>
        <w:pStyle w:val="ListParagraph"/>
        <w:rPr>
          <w:rFonts w:ascii="Cambria" w:hAnsi="Cambria"/>
          <w:sz w:val="48"/>
          <w:szCs w:val="48"/>
        </w:rPr>
      </w:pPr>
    </w:p>
    <w:p w14:paraId="44D78D51" w14:textId="782FE3CA" w:rsidR="00AC246B" w:rsidRPr="00102C5E" w:rsidRDefault="00AC246B" w:rsidP="00CB7899">
      <w:pPr>
        <w:pStyle w:val="ListParagraph"/>
        <w:numPr>
          <w:ilvl w:val="0"/>
          <w:numId w:val="25"/>
        </w:numPr>
        <w:rPr>
          <w:rFonts w:ascii="Courier New" w:hAnsi="Courier New" w:cs="Courier New"/>
          <w:b/>
          <w:bCs/>
          <w:sz w:val="36"/>
          <w:szCs w:val="36"/>
        </w:rPr>
      </w:pPr>
      <w:r w:rsidRPr="00102C5E">
        <w:rPr>
          <w:rFonts w:ascii="Courier New" w:hAnsi="Courier New" w:cs="Courier New"/>
          <w:b/>
          <w:bCs/>
          <w:sz w:val="36"/>
          <w:szCs w:val="36"/>
        </w:rPr>
        <w:t>What is software? What is software Engineering?</w:t>
      </w:r>
    </w:p>
    <w:p w14:paraId="487BBFAC" w14:textId="77777777" w:rsidR="00AC246B" w:rsidRDefault="00AC246B" w:rsidP="00AC246B">
      <w:pPr>
        <w:pStyle w:val="ListParagraph"/>
        <w:ind w:left="1440"/>
        <w:rPr>
          <w:rFonts w:ascii="Cambria" w:hAnsi="Cambria"/>
          <w:sz w:val="36"/>
          <w:szCs w:val="36"/>
        </w:rPr>
      </w:pPr>
    </w:p>
    <w:p w14:paraId="525CCDD3" w14:textId="570551DC" w:rsidR="00AC246B" w:rsidRDefault="00AC246B" w:rsidP="00AC246B">
      <w:pPr>
        <w:pStyle w:val="ListParagraph"/>
        <w:numPr>
          <w:ilvl w:val="0"/>
          <w:numId w:val="26"/>
        </w:numPr>
        <w:rPr>
          <w:rFonts w:ascii="Cambria" w:hAnsi="Cambria"/>
          <w:sz w:val="36"/>
          <w:szCs w:val="36"/>
        </w:rPr>
      </w:pPr>
      <w:r w:rsidRPr="003D0B3D">
        <w:rPr>
          <w:rFonts w:ascii="Cambria" w:hAnsi="Cambria"/>
          <w:b/>
          <w:bCs/>
          <w:sz w:val="36"/>
          <w:szCs w:val="36"/>
          <w:u w:val="single"/>
        </w:rPr>
        <w:t>Software</w:t>
      </w:r>
      <w:r>
        <w:rPr>
          <w:rFonts w:ascii="Cambria" w:hAnsi="Cambria"/>
          <w:sz w:val="36"/>
          <w:szCs w:val="36"/>
        </w:rPr>
        <w:t xml:space="preserve"> – software is a set of instruction to be executed by any system. A software can also be referred as a data which is used to operate computer or any specific task. </w:t>
      </w:r>
    </w:p>
    <w:p w14:paraId="53E87A58" w14:textId="77777777" w:rsidR="003D0B3D" w:rsidRDefault="003D0B3D" w:rsidP="003D0B3D">
      <w:pPr>
        <w:pStyle w:val="ListParagraph"/>
        <w:ind w:left="2160"/>
        <w:rPr>
          <w:rFonts w:ascii="Cambria" w:hAnsi="Cambria"/>
          <w:sz w:val="36"/>
          <w:szCs w:val="36"/>
        </w:rPr>
      </w:pPr>
    </w:p>
    <w:p w14:paraId="7652F612" w14:textId="7217A1F4" w:rsidR="00AC246B" w:rsidRDefault="00AC246B" w:rsidP="00AC246B">
      <w:pPr>
        <w:pStyle w:val="ListParagraph"/>
        <w:numPr>
          <w:ilvl w:val="0"/>
          <w:numId w:val="26"/>
        </w:numPr>
        <w:rPr>
          <w:rFonts w:ascii="Cambria" w:hAnsi="Cambria"/>
          <w:sz w:val="36"/>
          <w:szCs w:val="36"/>
        </w:rPr>
      </w:pPr>
      <w:r w:rsidRPr="003D0B3D">
        <w:rPr>
          <w:rFonts w:ascii="Cambria" w:hAnsi="Cambria"/>
          <w:b/>
          <w:bCs/>
          <w:sz w:val="36"/>
          <w:szCs w:val="36"/>
          <w:u w:val="single"/>
        </w:rPr>
        <w:t xml:space="preserve">Software </w:t>
      </w:r>
      <w:r w:rsidR="003D0B3D">
        <w:rPr>
          <w:rFonts w:ascii="Cambria" w:hAnsi="Cambria"/>
          <w:b/>
          <w:bCs/>
          <w:sz w:val="36"/>
          <w:szCs w:val="36"/>
          <w:u w:val="single"/>
        </w:rPr>
        <w:t>E</w:t>
      </w:r>
      <w:r w:rsidRPr="003D0B3D">
        <w:rPr>
          <w:rFonts w:ascii="Cambria" w:hAnsi="Cambria"/>
          <w:b/>
          <w:bCs/>
          <w:sz w:val="36"/>
          <w:szCs w:val="36"/>
          <w:u w:val="single"/>
        </w:rPr>
        <w:t>ngineering</w:t>
      </w:r>
      <w:r>
        <w:rPr>
          <w:rFonts w:ascii="Cambria" w:hAnsi="Cambria"/>
          <w:sz w:val="36"/>
          <w:szCs w:val="36"/>
        </w:rPr>
        <w:t xml:space="preserve"> – software engineering is the process of systematic approach to a software development</w:t>
      </w:r>
      <w:r w:rsidR="009F06D1">
        <w:rPr>
          <w:rFonts w:ascii="Cambria" w:hAnsi="Cambria"/>
          <w:sz w:val="36"/>
          <w:szCs w:val="36"/>
        </w:rPr>
        <w:t>.</w:t>
      </w:r>
      <w:r>
        <w:rPr>
          <w:rFonts w:ascii="Cambria" w:hAnsi="Cambria"/>
          <w:sz w:val="36"/>
          <w:szCs w:val="36"/>
        </w:rPr>
        <w:t xml:space="preserve"> </w:t>
      </w:r>
    </w:p>
    <w:p w14:paraId="5278DD90" w14:textId="77777777" w:rsidR="003D0B3D" w:rsidRPr="003D0B3D" w:rsidRDefault="003D0B3D" w:rsidP="003D0B3D">
      <w:pPr>
        <w:pStyle w:val="ListParagraph"/>
        <w:rPr>
          <w:rFonts w:ascii="Cambria" w:hAnsi="Cambria"/>
          <w:sz w:val="36"/>
          <w:szCs w:val="36"/>
        </w:rPr>
      </w:pPr>
    </w:p>
    <w:p w14:paraId="52DBB9EF" w14:textId="77777777" w:rsidR="003D0B3D" w:rsidRDefault="003D0B3D" w:rsidP="003D0B3D">
      <w:pPr>
        <w:rPr>
          <w:rFonts w:ascii="Cambria" w:hAnsi="Cambria"/>
          <w:sz w:val="36"/>
          <w:szCs w:val="36"/>
        </w:rPr>
      </w:pPr>
    </w:p>
    <w:p w14:paraId="4DF41D40" w14:textId="6DE93A54" w:rsidR="003D0B3D" w:rsidRPr="00102C5E" w:rsidRDefault="003D0B3D" w:rsidP="003D0B3D">
      <w:pPr>
        <w:pStyle w:val="ListParagraph"/>
        <w:numPr>
          <w:ilvl w:val="0"/>
          <w:numId w:val="25"/>
        </w:numPr>
        <w:rPr>
          <w:rFonts w:ascii="Courier New" w:hAnsi="Courier New" w:cs="Courier New"/>
          <w:b/>
          <w:bCs/>
          <w:sz w:val="36"/>
          <w:szCs w:val="36"/>
        </w:rPr>
      </w:pPr>
      <w:r w:rsidRPr="00102C5E">
        <w:rPr>
          <w:rFonts w:ascii="Courier New" w:hAnsi="Courier New" w:cs="Courier New"/>
          <w:b/>
          <w:bCs/>
          <w:sz w:val="36"/>
          <w:szCs w:val="36"/>
        </w:rPr>
        <w:t xml:space="preserve">Explain types of software. </w:t>
      </w:r>
    </w:p>
    <w:p w14:paraId="003E3CE4" w14:textId="77777777" w:rsidR="003D0B3D" w:rsidRDefault="003D0B3D" w:rsidP="003D0B3D">
      <w:pPr>
        <w:pStyle w:val="ListParagraph"/>
        <w:ind w:left="1440"/>
        <w:rPr>
          <w:rFonts w:ascii="Cambria" w:hAnsi="Cambria"/>
          <w:sz w:val="36"/>
          <w:szCs w:val="36"/>
        </w:rPr>
      </w:pPr>
    </w:p>
    <w:p w14:paraId="558A3789" w14:textId="7CB9AC0F" w:rsidR="003D0B3D" w:rsidRDefault="003D0B3D" w:rsidP="003D0B3D">
      <w:pPr>
        <w:pStyle w:val="ListParagraph"/>
        <w:numPr>
          <w:ilvl w:val="0"/>
          <w:numId w:val="27"/>
        </w:numPr>
        <w:rPr>
          <w:rFonts w:ascii="Cambria" w:hAnsi="Cambria"/>
          <w:sz w:val="36"/>
          <w:szCs w:val="36"/>
        </w:rPr>
      </w:pPr>
      <w:r>
        <w:rPr>
          <w:rFonts w:ascii="Cambria" w:hAnsi="Cambria"/>
          <w:sz w:val="36"/>
          <w:szCs w:val="36"/>
        </w:rPr>
        <w:t xml:space="preserve"> There a</w:t>
      </w:r>
      <w:r w:rsidR="009F06D1">
        <w:rPr>
          <w:rFonts w:ascii="Cambria" w:hAnsi="Cambria"/>
          <w:sz w:val="36"/>
          <w:szCs w:val="36"/>
        </w:rPr>
        <w:t>re</w:t>
      </w:r>
      <w:r>
        <w:rPr>
          <w:rFonts w:ascii="Cambria" w:hAnsi="Cambria"/>
          <w:sz w:val="36"/>
          <w:szCs w:val="36"/>
        </w:rPr>
        <w:t xml:space="preserve"> various kind of software such as database software, multimedia software, application software, etc.</w:t>
      </w:r>
    </w:p>
    <w:p w14:paraId="6E37C1C8" w14:textId="77777777" w:rsidR="003D0B3D" w:rsidRDefault="003D0B3D" w:rsidP="003D0B3D">
      <w:pPr>
        <w:rPr>
          <w:rFonts w:ascii="Cambria" w:hAnsi="Cambria"/>
          <w:sz w:val="36"/>
          <w:szCs w:val="36"/>
        </w:rPr>
      </w:pPr>
    </w:p>
    <w:p w14:paraId="05489B74" w14:textId="7068285B" w:rsidR="003D0B3D" w:rsidRDefault="003D0B3D" w:rsidP="003D0B3D">
      <w:pPr>
        <w:ind w:left="2160"/>
        <w:rPr>
          <w:rFonts w:ascii="Cambria" w:hAnsi="Cambria"/>
          <w:sz w:val="36"/>
          <w:szCs w:val="36"/>
        </w:rPr>
      </w:pPr>
      <w:r>
        <w:rPr>
          <w:rFonts w:ascii="Cambria" w:hAnsi="Cambria"/>
          <w:sz w:val="36"/>
          <w:szCs w:val="36"/>
        </w:rPr>
        <w:lastRenderedPageBreak/>
        <w:t xml:space="preserve">But the 2 main mandatory software are as follow: </w:t>
      </w:r>
    </w:p>
    <w:p w14:paraId="24C647A8" w14:textId="77777777" w:rsidR="003D0B3D" w:rsidRDefault="003D0B3D" w:rsidP="003D0B3D">
      <w:pPr>
        <w:ind w:left="2160"/>
        <w:rPr>
          <w:rFonts w:ascii="Cambria" w:hAnsi="Cambria"/>
          <w:sz w:val="36"/>
          <w:szCs w:val="36"/>
        </w:rPr>
      </w:pPr>
    </w:p>
    <w:p w14:paraId="5861941E" w14:textId="26152A4F" w:rsidR="003D0B3D" w:rsidRDefault="003D0B3D" w:rsidP="003D0B3D">
      <w:pPr>
        <w:pStyle w:val="ListParagraph"/>
        <w:numPr>
          <w:ilvl w:val="0"/>
          <w:numId w:val="27"/>
        </w:numPr>
        <w:rPr>
          <w:rFonts w:ascii="Cambria" w:hAnsi="Cambria"/>
          <w:sz w:val="36"/>
          <w:szCs w:val="36"/>
        </w:rPr>
      </w:pPr>
      <w:r>
        <w:rPr>
          <w:rFonts w:ascii="Cambria" w:hAnsi="Cambria"/>
          <w:sz w:val="36"/>
          <w:szCs w:val="36"/>
        </w:rPr>
        <w:t xml:space="preserve"> </w:t>
      </w:r>
      <w:r w:rsidRPr="00487E63">
        <w:rPr>
          <w:rFonts w:ascii="Cambria" w:hAnsi="Cambria"/>
          <w:b/>
          <w:bCs/>
          <w:sz w:val="36"/>
          <w:szCs w:val="36"/>
          <w:u w:val="single"/>
        </w:rPr>
        <w:t xml:space="preserve">System </w:t>
      </w:r>
      <w:r w:rsidR="00487E63">
        <w:rPr>
          <w:rFonts w:ascii="Cambria" w:hAnsi="Cambria"/>
          <w:b/>
          <w:bCs/>
          <w:sz w:val="36"/>
          <w:szCs w:val="36"/>
          <w:u w:val="single"/>
        </w:rPr>
        <w:t>S</w:t>
      </w:r>
      <w:r w:rsidRPr="00487E63">
        <w:rPr>
          <w:rFonts w:ascii="Cambria" w:hAnsi="Cambria"/>
          <w:b/>
          <w:bCs/>
          <w:sz w:val="36"/>
          <w:szCs w:val="36"/>
          <w:u w:val="single"/>
        </w:rPr>
        <w:t>oftware</w:t>
      </w:r>
      <w:r>
        <w:rPr>
          <w:rFonts w:ascii="Cambria" w:hAnsi="Cambria"/>
          <w:sz w:val="36"/>
          <w:szCs w:val="36"/>
        </w:rPr>
        <w:t xml:space="preserve"> – System software is the software that are already included in the system. For </w:t>
      </w:r>
      <w:proofErr w:type="spellStart"/>
      <w:r>
        <w:rPr>
          <w:rFonts w:ascii="Cambria" w:hAnsi="Cambria"/>
          <w:sz w:val="36"/>
          <w:szCs w:val="36"/>
        </w:rPr>
        <w:t>eg.</w:t>
      </w:r>
      <w:proofErr w:type="spellEnd"/>
      <w:r>
        <w:rPr>
          <w:rFonts w:ascii="Cambria" w:hAnsi="Cambria"/>
          <w:sz w:val="36"/>
          <w:szCs w:val="36"/>
        </w:rPr>
        <w:t xml:space="preserve">  Apps such as CALENDER, CLOCK, CONTACTS, etc. are included in the system.</w:t>
      </w:r>
    </w:p>
    <w:p w14:paraId="306533F9" w14:textId="77777777" w:rsidR="003D0B3D" w:rsidRDefault="003D0B3D" w:rsidP="003D0B3D">
      <w:pPr>
        <w:pStyle w:val="ListParagraph"/>
        <w:ind w:left="2160"/>
        <w:rPr>
          <w:rFonts w:ascii="Cambria" w:hAnsi="Cambria"/>
          <w:sz w:val="36"/>
          <w:szCs w:val="36"/>
        </w:rPr>
      </w:pPr>
    </w:p>
    <w:p w14:paraId="4854CF92" w14:textId="1F48DB89" w:rsidR="003D0B3D" w:rsidRDefault="003D0B3D" w:rsidP="003D0B3D">
      <w:pPr>
        <w:pStyle w:val="ListParagraph"/>
        <w:numPr>
          <w:ilvl w:val="0"/>
          <w:numId w:val="27"/>
        </w:numPr>
        <w:rPr>
          <w:rFonts w:ascii="Cambria" w:hAnsi="Cambria"/>
          <w:sz w:val="36"/>
          <w:szCs w:val="36"/>
        </w:rPr>
      </w:pPr>
      <w:r w:rsidRPr="00487E63">
        <w:rPr>
          <w:rFonts w:ascii="Cambria" w:hAnsi="Cambria"/>
          <w:b/>
          <w:bCs/>
          <w:sz w:val="36"/>
          <w:szCs w:val="36"/>
          <w:u w:val="single"/>
        </w:rPr>
        <w:t xml:space="preserve">Application </w:t>
      </w:r>
      <w:r w:rsidR="00487E63">
        <w:rPr>
          <w:rFonts w:ascii="Cambria" w:hAnsi="Cambria"/>
          <w:b/>
          <w:bCs/>
          <w:sz w:val="36"/>
          <w:szCs w:val="36"/>
          <w:u w:val="single"/>
        </w:rPr>
        <w:t>S</w:t>
      </w:r>
      <w:r w:rsidRPr="00487E63">
        <w:rPr>
          <w:rFonts w:ascii="Cambria" w:hAnsi="Cambria"/>
          <w:b/>
          <w:bCs/>
          <w:sz w:val="36"/>
          <w:szCs w:val="36"/>
          <w:u w:val="single"/>
        </w:rPr>
        <w:t>oftware</w:t>
      </w:r>
      <w:r>
        <w:rPr>
          <w:rFonts w:ascii="Cambria" w:hAnsi="Cambria"/>
          <w:sz w:val="36"/>
          <w:szCs w:val="36"/>
        </w:rPr>
        <w:t xml:space="preserve"> – application software is the software that is not included in the system. Hence, it has to be downloaded from the application such as app store or play store.</w:t>
      </w:r>
    </w:p>
    <w:p w14:paraId="1468EF89" w14:textId="473DD51D" w:rsidR="003D0B3D" w:rsidRDefault="00487E63" w:rsidP="00487E63">
      <w:pPr>
        <w:ind w:left="1080"/>
        <w:rPr>
          <w:rFonts w:ascii="Cambria" w:hAnsi="Cambria"/>
          <w:sz w:val="36"/>
          <w:szCs w:val="36"/>
        </w:rPr>
      </w:pPr>
      <w:r>
        <w:rPr>
          <w:rFonts w:ascii="Cambria" w:hAnsi="Cambria"/>
          <w:sz w:val="36"/>
          <w:szCs w:val="36"/>
        </w:rPr>
        <w:t xml:space="preserve">              </w:t>
      </w:r>
      <w:r w:rsidR="003D0B3D" w:rsidRPr="00487E63">
        <w:rPr>
          <w:rFonts w:ascii="Cambria" w:hAnsi="Cambria"/>
          <w:sz w:val="36"/>
          <w:szCs w:val="36"/>
        </w:rPr>
        <w:t xml:space="preserve">Instagram, </w:t>
      </w:r>
      <w:proofErr w:type="spellStart"/>
      <w:r w:rsidR="003D0B3D" w:rsidRPr="00487E63">
        <w:rPr>
          <w:rFonts w:ascii="Cambria" w:hAnsi="Cambria"/>
          <w:sz w:val="36"/>
          <w:szCs w:val="36"/>
        </w:rPr>
        <w:t>facebook</w:t>
      </w:r>
      <w:proofErr w:type="spellEnd"/>
      <w:r w:rsidR="003D0B3D" w:rsidRPr="00487E63">
        <w:rPr>
          <w:rFonts w:ascii="Cambria" w:hAnsi="Cambria"/>
          <w:sz w:val="36"/>
          <w:szCs w:val="36"/>
        </w:rPr>
        <w:t>,</w:t>
      </w:r>
      <w:r w:rsidRPr="00487E63">
        <w:rPr>
          <w:rFonts w:ascii="Cambria" w:hAnsi="Cambria"/>
          <w:sz w:val="36"/>
          <w:szCs w:val="36"/>
        </w:rPr>
        <w:t xml:space="preserve"> telegram, </w:t>
      </w:r>
      <w:r>
        <w:rPr>
          <w:rFonts w:ascii="Cambria" w:hAnsi="Cambria"/>
          <w:sz w:val="36"/>
          <w:szCs w:val="36"/>
        </w:rPr>
        <w:t>etc</w:t>
      </w:r>
      <w:r w:rsidR="009F06D1">
        <w:rPr>
          <w:rFonts w:ascii="Cambria" w:hAnsi="Cambria"/>
          <w:sz w:val="36"/>
          <w:szCs w:val="36"/>
        </w:rPr>
        <w:t xml:space="preserve">. </w:t>
      </w:r>
    </w:p>
    <w:p w14:paraId="0F1E94F3" w14:textId="77777777" w:rsidR="00487E63" w:rsidRDefault="00487E63" w:rsidP="00487E63">
      <w:pPr>
        <w:ind w:left="1080"/>
        <w:rPr>
          <w:rFonts w:ascii="Cambria" w:hAnsi="Cambria"/>
          <w:sz w:val="36"/>
          <w:szCs w:val="36"/>
        </w:rPr>
      </w:pPr>
    </w:p>
    <w:p w14:paraId="23172BFD" w14:textId="77777777" w:rsidR="00487E63" w:rsidRDefault="00487E63" w:rsidP="00487E63">
      <w:pPr>
        <w:ind w:left="1080"/>
        <w:rPr>
          <w:rFonts w:ascii="Cambria" w:hAnsi="Cambria"/>
          <w:sz w:val="36"/>
          <w:szCs w:val="36"/>
        </w:rPr>
      </w:pPr>
    </w:p>
    <w:p w14:paraId="3E51C167" w14:textId="30B9AE38" w:rsidR="00487E63" w:rsidRPr="00102C5E" w:rsidRDefault="00487E63" w:rsidP="00487E63">
      <w:pPr>
        <w:pStyle w:val="ListParagraph"/>
        <w:numPr>
          <w:ilvl w:val="0"/>
          <w:numId w:val="25"/>
        </w:numPr>
        <w:rPr>
          <w:rFonts w:ascii="Courier New" w:hAnsi="Courier New" w:cs="Courier New"/>
          <w:b/>
          <w:bCs/>
          <w:sz w:val="36"/>
          <w:szCs w:val="36"/>
        </w:rPr>
      </w:pPr>
      <w:r w:rsidRPr="00102C5E">
        <w:rPr>
          <w:rFonts w:ascii="Courier New" w:hAnsi="Courier New" w:cs="Courier New"/>
          <w:b/>
          <w:bCs/>
          <w:sz w:val="36"/>
          <w:szCs w:val="36"/>
        </w:rPr>
        <w:t xml:space="preserve">What is SDLC? Explain each phase of SDLC. </w:t>
      </w:r>
    </w:p>
    <w:p w14:paraId="4310D74E" w14:textId="77777777" w:rsidR="00487E63" w:rsidRDefault="00487E63" w:rsidP="00487E63">
      <w:pPr>
        <w:ind w:left="1080"/>
        <w:rPr>
          <w:rFonts w:ascii="Cambria" w:hAnsi="Cambria"/>
          <w:sz w:val="36"/>
          <w:szCs w:val="36"/>
        </w:rPr>
      </w:pPr>
    </w:p>
    <w:p w14:paraId="5914894F" w14:textId="181F609A" w:rsidR="00487E63" w:rsidRDefault="00487E63" w:rsidP="005F064A">
      <w:pPr>
        <w:pStyle w:val="ListParagraph"/>
        <w:numPr>
          <w:ilvl w:val="0"/>
          <w:numId w:val="30"/>
        </w:numPr>
        <w:rPr>
          <w:rFonts w:ascii="Cambria" w:hAnsi="Cambria"/>
          <w:sz w:val="36"/>
          <w:szCs w:val="36"/>
        </w:rPr>
      </w:pPr>
      <w:r w:rsidRPr="00F327D7">
        <w:rPr>
          <w:rFonts w:ascii="Cambria" w:hAnsi="Cambria"/>
          <w:b/>
          <w:bCs/>
          <w:sz w:val="36"/>
          <w:szCs w:val="36"/>
          <w:u w:val="single"/>
        </w:rPr>
        <w:t>SDLC</w:t>
      </w:r>
      <w:r w:rsidRPr="00C00A4F">
        <w:rPr>
          <w:rFonts w:ascii="Cambria" w:hAnsi="Cambria"/>
          <w:b/>
          <w:bCs/>
          <w:sz w:val="36"/>
          <w:szCs w:val="36"/>
        </w:rPr>
        <w:t xml:space="preserve"> </w:t>
      </w:r>
      <w:r>
        <w:rPr>
          <w:rFonts w:ascii="Cambria" w:hAnsi="Cambria"/>
          <w:sz w:val="36"/>
          <w:szCs w:val="36"/>
        </w:rPr>
        <w:t xml:space="preserve">– </w:t>
      </w:r>
      <w:r w:rsidRPr="00F327D7">
        <w:rPr>
          <w:rFonts w:ascii="Cambria" w:hAnsi="Cambria"/>
          <w:i/>
          <w:iCs/>
          <w:sz w:val="36"/>
          <w:szCs w:val="36"/>
        </w:rPr>
        <w:t>Software Development Life Cycle</w:t>
      </w:r>
      <w:r w:rsidR="005F064A">
        <w:rPr>
          <w:rFonts w:ascii="Cambria" w:hAnsi="Cambria"/>
          <w:sz w:val="36"/>
          <w:szCs w:val="36"/>
        </w:rPr>
        <w:t>, SDLC is a step-by-step approach to any software.</w:t>
      </w:r>
    </w:p>
    <w:p w14:paraId="781C3847" w14:textId="77777777" w:rsidR="00487E63" w:rsidRDefault="00487E63" w:rsidP="00487E63">
      <w:pPr>
        <w:pStyle w:val="ListParagraph"/>
        <w:ind w:left="1800"/>
        <w:rPr>
          <w:rFonts w:ascii="Cambria" w:hAnsi="Cambria"/>
          <w:sz w:val="36"/>
          <w:szCs w:val="36"/>
        </w:rPr>
      </w:pPr>
    </w:p>
    <w:p w14:paraId="0E81613D" w14:textId="05FAEA53" w:rsidR="00487E63" w:rsidRPr="00F327D7" w:rsidRDefault="00487E63" w:rsidP="005F064A">
      <w:pPr>
        <w:pStyle w:val="ListParagraph"/>
        <w:numPr>
          <w:ilvl w:val="0"/>
          <w:numId w:val="30"/>
        </w:numPr>
        <w:rPr>
          <w:rFonts w:ascii="Cambria" w:hAnsi="Cambria"/>
          <w:i/>
          <w:iCs/>
          <w:sz w:val="36"/>
          <w:szCs w:val="36"/>
        </w:rPr>
      </w:pPr>
      <w:r w:rsidRPr="00F327D7">
        <w:rPr>
          <w:rFonts w:ascii="Cambria" w:hAnsi="Cambria"/>
          <w:i/>
          <w:iCs/>
          <w:sz w:val="36"/>
          <w:szCs w:val="36"/>
        </w:rPr>
        <w:t xml:space="preserve">Budget + Time + </w:t>
      </w:r>
      <w:r w:rsidR="005F064A" w:rsidRPr="00F327D7">
        <w:rPr>
          <w:rFonts w:ascii="Cambria" w:hAnsi="Cambria"/>
          <w:i/>
          <w:iCs/>
          <w:sz w:val="36"/>
          <w:szCs w:val="36"/>
        </w:rPr>
        <w:t xml:space="preserve">Quality = SDLC </w:t>
      </w:r>
    </w:p>
    <w:p w14:paraId="3071B28F" w14:textId="77777777" w:rsidR="005F064A" w:rsidRPr="005F064A" w:rsidRDefault="005F064A" w:rsidP="005F064A">
      <w:pPr>
        <w:pStyle w:val="ListParagraph"/>
        <w:rPr>
          <w:rFonts w:ascii="Cambria" w:hAnsi="Cambria"/>
          <w:sz w:val="36"/>
          <w:szCs w:val="36"/>
        </w:rPr>
      </w:pPr>
    </w:p>
    <w:p w14:paraId="03175056" w14:textId="5AE693C3" w:rsidR="005F064A" w:rsidRDefault="005F064A" w:rsidP="005F064A">
      <w:pPr>
        <w:pStyle w:val="ListParagraph"/>
        <w:numPr>
          <w:ilvl w:val="0"/>
          <w:numId w:val="30"/>
        </w:numPr>
        <w:rPr>
          <w:rFonts w:ascii="Cambria" w:hAnsi="Cambria"/>
          <w:sz w:val="36"/>
          <w:szCs w:val="36"/>
        </w:rPr>
      </w:pPr>
      <w:r>
        <w:rPr>
          <w:rFonts w:ascii="Cambria" w:hAnsi="Cambria"/>
          <w:sz w:val="36"/>
          <w:szCs w:val="36"/>
        </w:rPr>
        <w:t xml:space="preserve">There </w:t>
      </w:r>
      <w:proofErr w:type="gramStart"/>
      <w:r w:rsidR="003F49B8">
        <w:rPr>
          <w:rFonts w:ascii="Cambria" w:hAnsi="Cambria"/>
          <w:sz w:val="36"/>
          <w:szCs w:val="36"/>
        </w:rPr>
        <w:t xml:space="preserve">are </w:t>
      </w:r>
      <w:r>
        <w:rPr>
          <w:rFonts w:ascii="Cambria" w:hAnsi="Cambria"/>
          <w:sz w:val="36"/>
          <w:szCs w:val="36"/>
        </w:rPr>
        <w:t xml:space="preserve"> total</w:t>
      </w:r>
      <w:proofErr w:type="gramEnd"/>
      <w:r>
        <w:rPr>
          <w:rFonts w:ascii="Cambria" w:hAnsi="Cambria"/>
          <w:sz w:val="36"/>
          <w:szCs w:val="36"/>
        </w:rPr>
        <w:t xml:space="preserve"> 6 phase of SDLC. </w:t>
      </w:r>
    </w:p>
    <w:p w14:paraId="66F08864" w14:textId="77777777" w:rsidR="005F064A" w:rsidRPr="005F064A" w:rsidRDefault="005F064A" w:rsidP="005F064A">
      <w:pPr>
        <w:pStyle w:val="ListParagraph"/>
        <w:rPr>
          <w:rFonts w:ascii="Cambria" w:hAnsi="Cambria"/>
          <w:sz w:val="36"/>
          <w:szCs w:val="36"/>
        </w:rPr>
      </w:pPr>
    </w:p>
    <w:p w14:paraId="39AB29E7" w14:textId="77777777" w:rsidR="00CF3BE4" w:rsidRDefault="005F064A" w:rsidP="005F064A">
      <w:pPr>
        <w:pStyle w:val="ListParagraph"/>
        <w:numPr>
          <w:ilvl w:val="0"/>
          <w:numId w:val="29"/>
        </w:numPr>
        <w:rPr>
          <w:rFonts w:ascii="Cambria" w:hAnsi="Cambria"/>
          <w:sz w:val="36"/>
          <w:szCs w:val="36"/>
        </w:rPr>
      </w:pPr>
      <w:r w:rsidRPr="00F4542A">
        <w:rPr>
          <w:rFonts w:ascii="Cambria" w:hAnsi="Cambria"/>
          <w:b/>
          <w:bCs/>
          <w:i/>
          <w:iCs/>
          <w:sz w:val="36"/>
          <w:szCs w:val="36"/>
        </w:rPr>
        <w:t>Planning/requirement gathering</w:t>
      </w:r>
      <w:r>
        <w:rPr>
          <w:rFonts w:ascii="Cambria" w:hAnsi="Cambria"/>
          <w:sz w:val="36"/>
          <w:szCs w:val="36"/>
        </w:rPr>
        <w:t xml:space="preserve"> – Planning and customer requirement gives the developer a better idea about what to develop.</w:t>
      </w:r>
    </w:p>
    <w:p w14:paraId="4F40FA6E" w14:textId="6625228B" w:rsidR="005F064A" w:rsidRDefault="005F064A" w:rsidP="00CF3BE4">
      <w:pPr>
        <w:pStyle w:val="ListParagraph"/>
        <w:ind w:left="1800"/>
        <w:rPr>
          <w:rFonts w:ascii="Cambria" w:hAnsi="Cambria"/>
          <w:sz w:val="36"/>
          <w:szCs w:val="36"/>
        </w:rPr>
      </w:pPr>
      <w:r>
        <w:rPr>
          <w:rFonts w:ascii="Cambria" w:hAnsi="Cambria"/>
          <w:sz w:val="36"/>
          <w:szCs w:val="36"/>
        </w:rPr>
        <w:t xml:space="preserve"> </w:t>
      </w:r>
    </w:p>
    <w:p w14:paraId="2F505CCA" w14:textId="656A338F" w:rsidR="00CF3BE4" w:rsidRDefault="005F064A" w:rsidP="005F064A">
      <w:pPr>
        <w:pStyle w:val="ListParagraph"/>
        <w:numPr>
          <w:ilvl w:val="0"/>
          <w:numId w:val="29"/>
        </w:numPr>
        <w:rPr>
          <w:rFonts w:ascii="Cambria" w:hAnsi="Cambria"/>
          <w:sz w:val="36"/>
          <w:szCs w:val="36"/>
        </w:rPr>
      </w:pPr>
      <w:r w:rsidRPr="00F4542A">
        <w:rPr>
          <w:rFonts w:ascii="Cambria" w:hAnsi="Cambria"/>
          <w:b/>
          <w:bCs/>
          <w:i/>
          <w:iCs/>
          <w:sz w:val="36"/>
          <w:szCs w:val="36"/>
        </w:rPr>
        <w:lastRenderedPageBreak/>
        <w:t>Analytical part</w:t>
      </w:r>
      <w:r>
        <w:rPr>
          <w:rFonts w:ascii="Cambria" w:hAnsi="Cambria"/>
          <w:sz w:val="36"/>
          <w:szCs w:val="36"/>
        </w:rPr>
        <w:t xml:space="preserve"> – Once the planning is done, the planning should be deeply</w:t>
      </w:r>
      <w:r w:rsidR="004F4C46">
        <w:rPr>
          <w:rFonts w:ascii="Cambria" w:hAnsi="Cambria"/>
          <w:sz w:val="36"/>
          <w:szCs w:val="36"/>
        </w:rPr>
        <w:t xml:space="preserve"> </w:t>
      </w:r>
      <w:proofErr w:type="gramStart"/>
      <w:r w:rsidR="003F49B8">
        <w:rPr>
          <w:rFonts w:ascii="Cambria" w:hAnsi="Cambria"/>
          <w:sz w:val="36"/>
          <w:szCs w:val="36"/>
        </w:rPr>
        <w:t>examine</w:t>
      </w:r>
      <w:proofErr w:type="gramEnd"/>
      <w:r w:rsidR="00CF3BE4">
        <w:rPr>
          <w:rFonts w:ascii="Cambria" w:hAnsi="Cambria"/>
          <w:sz w:val="36"/>
          <w:szCs w:val="36"/>
        </w:rPr>
        <w:t xml:space="preserve">. </w:t>
      </w:r>
    </w:p>
    <w:p w14:paraId="072A7B9D" w14:textId="6789DF82" w:rsidR="005F064A" w:rsidRPr="00CF3BE4" w:rsidRDefault="005F064A" w:rsidP="00CF3BE4">
      <w:pPr>
        <w:rPr>
          <w:rFonts w:ascii="Cambria" w:hAnsi="Cambria"/>
          <w:sz w:val="36"/>
          <w:szCs w:val="36"/>
        </w:rPr>
      </w:pPr>
      <w:r w:rsidRPr="00CF3BE4">
        <w:rPr>
          <w:rFonts w:ascii="Cambria" w:hAnsi="Cambria"/>
          <w:sz w:val="36"/>
          <w:szCs w:val="36"/>
        </w:rPr>
        <w:t xml:space="preserve"> </w:t>
      </w:r>
    </w:p>
    <w:p w14:paraId="55C5452C" w14:textId="52F4DAD2" w:rsidR="00F4542A" w:rsidRDefault="00F4542A" w:rsidP="005F064A">
      <w:pPr>
        <w:pStyle w:val="ListParagraph"/>
        <w:numPr>
          <w:ilvl w:val="0"/>
          <w:numId w:val="29"/>
        </w:numPr>
        <w:rPr>
          <w:rFonts w:ascii="Cambria" w:hAnsi="Cambria"/>
          <w:sz w:val="36"/>
          <w:szCs w:val="36"/>
        </w:rPr>
      </w:pPr>
      <w:r w:rsidRPr="00F4542A">
        <w:rPr>
          <w:rFonts w:ascii="Cambria" w:hAnsi="Cambria"/>
          <w:b/>
          <w:bCs/>
          <w:i/>
          <w:iCs/>
          <w:sz w:val="36"/>
          <w:szCs w:val="36"/>
        </w:rPr>
        <w:t>Designing</w:t>
      </w:r>
      <w:r>
        <w:rPr>
          <w:rFonts w:ascii="Cambria" w:hAnsi="Cambria"/>
          <w:sz w:val="36"/>
          <w:szCs w:val="36"/>
        </w:rPr>
        <w:t xml:space="preserve"> – designing should be clearcut which makes a customer easily understand.  For backend developers there are various designs such as ER diagrams, DFD, Flowchart, use</w:t>
      </w:r>
      <w:r w:rsidR="004F4C46">
        <w:rPr>
          <w:rFonts w:ascii="Cambria" w:hAnsi="Cambria"/>
          <w:sz w:val="36"/>
          <w:szCs w:val="36"/>
        </w:rPr>
        <w:t xml:space="preserve"> </w:t>
      </w:r>
      <w:r>
        <w:rPr>
          <w:rFonts w:ascii="Cambria" w:hAnsi="Cambria"/>
          <w:sz w:val="36"/>
          <w:szCs w:val="36"/>
        </w:rPr>
        <w:t>case, etc.</w:t>
      </w:r>
    </w:p>
    <w:p w14:paraId="369C01D6" w14:textId="71F06E75" w:rsidR="00CF3BE4" w:rsidRDefault="00145C6D" w:rsidP="00CF3BE4">
      <w:pPr>
        <w:pStyle w:val="ListParagraph"/>
        <w:ind w:left="1800"/>
        <w:rPr>
          <w:rFonts w:ascii="Cambria" w:hAnsi="Cambria"/>
          <w:sz w:val="36"/>
          <w:szCs w:val="36"/>
        </w:rPr>
      </w:pPr>
      <w:r>
        <w:rPr>
          <w:rFonts w:ascii="Cambria" w:hAnsi="Cambria"/>
          <w:sz w:val="36"/>
          <w:szCs w:val="36"/>
        </w:rPr>
        <w:t xml:space="preserve"> </w:t>
      </w:r>
    </w:p>
    <w:p w14:paraId="4A2BE2F6" w14:textId="5427DCB0" w:rsidR="00CF3BE4" w:rsidRDefault="00F4542A" w:rsidP="005F064A">
      <w:pPr>
        <w:pStyle w:val="ListParagraph"/>
        <w:numPr>
          <w:ilvl w:val="0"/>
          <w:numId w:val="29"/>
        </w:numPr>
        <w:rPr>
          <w:rFonts w:ascii="Cambria" w:hAnsi="Cambria"/>
          <w:b/>
          <w:bCs/>
          <w:i/>
          <w:iCs/>
          <w:sz w:val="36"/>
          <w:szCs w:val="36"/>
        </w:rPr>
      </w:pPr>
      <w:r w:rsidRPr="00F4542A">
        <w:rPr>
          <w:rFonts w:ascii="Cambria" w:hAnsi="Cambria"/>
          <w:b/>
          <w:bCs/>
          <w:i/>
          <w:iCs/>
          <w:sz w:val="36"/>
          <w:szCs w:val="36"/>
        </w:rPr>
        <w:t>Implementation</w:t>
      </w:r>
      <w:r w:rsidR="00145C6D">
        <w:rPr>
          <w:rFonts w:ascii="Cambria" w:hAnsi="Cambria"/>
          <w:b/>
          <w:bCs/>
          <w:i/>
          <w:iCs/>
          <w:sz w:val="36"/>
          <w:szCs w:val="36"/>
        </w:rPr>
        <w:t xml:space="preserve"> </w:t>
      </w:r>
      <w:r w:rsidR="00145C6D">
        <w:rPr>
          <w:rFonts w:ascii="Cambria" w:hAnsi="Cambria"/>
          <w:sz w:val="36"/>
          <w:szCs w:val="36"/>
        </w:rPr>
        <w:t>– In the implementation phase all the technical requirements for the software is listed and satisfied.</w:t>
      </w:r>
    </w:p>
    <w:p w14:paraId="10AEDEFF" w14:textId="77777777" w:rsidR="00CF3BE4" w:rsidRPr="00CF3BE4" w:rsidRDefault="00CF3BE4" w:rsidP="00CF3BE4">
      <w:pPr>
        <w:pStyle w:val="ListParagraph"/>
        <w:rPr>
          <w:rFonts w:ascii="Cambria" w:hAnsi="Cambria"/>
          <w:b/>
          <w:bCs/>
          <w:i/>
          <w:iCs/>
          <w:sz w:val="36"/>
          <w:szCs w:val="36"/>
        </w:rPr>
      </w:pPr>
    </w:p>
    <w:p w14:paraId="4472BF3F" w14:textId="33D33F30" w:rsidR="00F4542A" w:rsidRPr="00F4542A" w:rsidRDefault="00F4542A" w:rsidP="00CF3BE4">
      <w:pPr>
        <w:pStyle w:val="ListParagraph"/>
        <w:ind w:left="1800"/>
        <w:rPr>
          <w:rFonts w:ascii="Cambria" w:hAnsi="Cambria"/>
          <w:b/>
          <w:bCs/>
          <w:i/>
          <w:iCs/>
          <w:sz w:val="36"/>
          <w:szCs w:val="36"/>
        </w:rPr>
      </w:pPr>
      <w:r w:rsidRPr="00F4542A">
        <w:rPr>
          <w:rFonts w:ascii="Cambria" w:hAnsi="Cambria"/>
          <w:b/>
          <w:bCs/>
          <w:i/>
          <w:iCs/>
          <w:sz w:val="36"/>
          <w:szCs w:val="36"/>
        </w:rPr>
        <w:t xml:space="preserve"> </w:t>
      </w:r>
    </w:p>
    <w:p w14:paraId="2FB67231" w14:textId="3BDCA305" w:rsidR="00CB7899" w:rsidRDefault="00F4542A" w:rsidP="005F064A">
      <w:pPr>
        <w:pStyle w:val="ListParagraph"/>
        <w:numPr>
          <w:ilvl w:val="0"/>
          <w:numId w:val="29"/>
        </w:numPr>
        <w:rPr>
          <w:rFonts w:ascii="Cambria" w:hAnsi="Cambria"/>
          <w:sz w:val="36"/>
          <w:szCs w:val="36"/>
        </w:rPr>
      </w:pPr>
      <w:r w:rsidRPr="00F4542A">
        <w:rPr>
          <w:rFonts w:ascii="Cambria" w:hAnsi="Cambria"/>
          <w:b/>
          <w:bCs/>
          <w:i/>
          <w:iCs/>
          <w:sz w:val="36"/>
          <w:szCs w:val="36"/>
        </w:rPr>
        <w:t>Testing</w:t>
      </w:r>
      <w:r>
        <w:rPr>
          <w:rFonts w:ascii="Cambria" w:hAnsi="Cambria"/>
          <w:sz w:val="36"/>
          <w:szCs w:val="36"/>
        </w:rPr>
        <w:t xml:space="preserve"> </w:t>
      </w:r>
      <w:r w:rsidR="00CB7899">
        <w:rPr>
          <w:rFonts w:ascii="Cambria" w:hAnsi="Cambria"/>
          <w:sz w:val="36"/>
          <w:szCs w:val="36"/>
        </w:rPr>
        <w:t>–</w:t>
      </w:r>
      <w:r>
        <w:rPr>
          <w:rFonts w:ascii="Cambria" w:hAnsi="Cambria"/>
          <w:sz w:val="36"/>
          <w:szCs w:val="36"/>
        </w:rPr>
        <w:t xml:space="preserve"> </w:t>
      </w:r>
      <w:r w:rsidR="00CB7899">
        <w:rPr>
          <w:rFonts w:ascii="Cambria" w:hAnsi="Cambria"/>
          <w:sz w:val="36"/>
          <w:szCs w:val="36"/>
        </w:rPr>
        <w:t xml:space="preserve">Doing a QA </w:t>
      </w:r>
      <w:r w:rsidR="004F4C46">
        <w:rPr>
          <w:rFonts w:ascii="Cambria" w:hAnsi="Cambria"/>
          <w:sz w:val="36"/>
          <w:szCs w:val="36"/>
        </w:rPr>
        <w:t>(</w:t>
      </w:r>
      <w:r w:rsidR="00CB7899">
        <w:rPr>
          <w:rFonts w:ascii="Cambria" w:hAnsi="Cambria"/>
          <w:sz w:val="36"/>
          <w:szCs w:val="36"/>
        </w:rPr>
        <w:t>quality assurance) test is must before launching the final project. It helps to find the error.</w:t>
      </w:r>
    </w:p>
    <w:p w14:paraId="15B3398F" w14:textId="77777777" w:rsidR="00CF3BE4" w:rsidRDefault="00CF3BE4" w:rsidP="00CF3BE4">
      <w:pPr>
        <w:pStyle w:val="ListParagraph"/>
        <w:ind w:left="1800"/>
        <w:rPr>
          <w:rFonts w:ascii="Cambria" w:hAnsi="Cambria"/>
          <w:sz w:val="36"/>
          <w:szCs w:val="36"/>
        </w:rPr>
      </w:pPr>
    </w:p>
    <w:p w14:paraId="531FD25C" w14:textId="1976303C" w:rsidR="00F4542A" w:rsidRDefault="00CB7899" w:rsidP="005F064A">
      <w:pPr>
        <w:pStyle w:val="ListParagraph"/>
        <w:numPr>
          <w:ilvl w:val="0"/>
          <w:numId w:val="29"/>
        </w:numPr>
        <w:rPr>
          <w:rFonts w:ascii="Cambria" w:hAnsi="Cambria"/>
          <w:sz w:val="36"/>
          <w:szCs w:val="36"/>
        </w:rPr>
      </w:pPr>
      <w:r>
        <w:rPr>
          <w:rFonts w:ascii="Cambria" w:hAnsi="Cambria"/>
          <w:b/>
          <w:bCs/>
          <w:i/>
          <w:iCs/>
          <w:sz w:val="36"/>
          <w:szCs w:val="36"/>
        </w:rPr>
        <w:t xml:space="preserve">Maintenance </w:t>
      </w:r>
      <w:r>
        <w:rPr>
          <w:rFonts w:ascii="Cambria" w:hAnsi="Cambria"/>
          <w:sz w:val="36"/>
          <w:szCs w:val="36"/>
        </w:rPr>
        <w:t xml:space="preserve">– </w:t>
      </w:r>
      <w:r w:rsidRPr="00F327D7">
        <w:rPr>
          <w:rFonts w:ascii="Cambria" w:hAnsi="Cambria"/>
          <w:i/>
          <w:iCs/>
          <w:sz w:val="36"/>
          <w:szCs w:val="36"/>
        </w:rPr>
        <w:t>Sales after service</w:t>
      </w:r>
      <w:r>
        <w:rPr>
          <w:rFonts w:ascii="Cambria" w:hAnsi="Cambria"/>
          <w:sz w:val="36"/>
          <w:szCs w:val="36"/>
        </w:rPr>
        <w:t xml:space="preserve"> is the most important </w:t>
      </w:r>
      <w:r w:rsidR="00CF3BE4">
        <w:rPr>
          <w:rFonts w:ascii="Cambria" w:hAnsi="Cambria"/>
          <w:sz w:val="36"/>
          <w:szCs w:val="36"/>
        </w:rPr>
        <w:t xml:space="preserve">phase of the SDLC. It gives a +1 point to the developer. </w:t>
      </w:r>
      <w:r w:rsidR="00F4542A">
        <w:rPr>
          <w:rFonts w:ascii="Cambria" w:hAnsi="Cambria"/>
          <w:sz w:val="36"/>
          <w:szCs w:val="36"/>
        </w:rPr>
        <w:t xml:space="preserve"> </w:t>
      </w:r>
    </w:p>
    <w:p w14:paraId="7EC8584D" w14:textId="6C4C896D" w:rsidR="005F064A" w:rsidRDefault="005F064A" w:rsidP="005F064A">
      <w:pPr>
        <w:rPr>
          <w:rFonts w:ascii="Cambria" w:hAnsi="Cambria"/>
          <w:sz w:val="36"/>
          <w:szCs w:val="36"/>
        </w:rPr>
      </w:pPr>
      <w:r w:rsidRPr="005F064A">
        <w:rPr>
          <w:rFonts w:ascii="Cambria" w:hAnsi="Cambria"/>
          <w:sz w:val="36"/>
          <w:szCs w:val="36"/>
        </w:rPr>
        <w:t xml:space="preserve"> </w:t>
      </w:r>
    </w:p>
    <w:p w14:paraId="53523E57" w14:textId="77777777" w:rsidR="00B47119" w:rsidRDefault="00B47119" w:rsidP="005F064A">
      <w:pPr>
        <w:rPr>
          <w:rFonts w:ascii="Cambria" w:hAnsi="Cambria"/>
          <w:sz w:val="36"/>
          <w:szCs w:val="36"/>
        </w:rPr>
      </w:pPr>
    </w:p>
    <w:p w14:paraId="2F4B3AB3" w14:textId="5F9F8D0D" w:rsidR="00B47119" w:rsidRPr="005F064A" w:rsidRDefault="00B47119" w:rsidP="005F064A">
      <w:pPr>
        <w:rPr>
          <w:rFonts w:ascii="Cambria" w:hAnsi="Cambria"/>
          <w:sz w:val="36"/>
          <w:szCs w:val="36"/>
        </w:rPr>
      </w:pPr>
      <w:r>
        <w:rPr>
          <w:noProof/>
        </w:rPr>
        <w:lastRenderedPageBreak/>
        <w:drawing>
          <wp:inline distT="0" distB="0" distL="0" distR="0" wp14:anchorId="61DE370E" wp14:editId="3BE2CFE0">
            <wp:extent cx="5943600" cy="3117215"/>
            <wp:effectExtent l="0" t="0" r="0" b="0"/>
            <wp:docPr id="1302764975" name="Picture 1" descr="Introduction to Software Development Lifecycle - Index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oftware Development Lifecycle - Index 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17215"/>
                    </a:xfrm>
                    <a:prstGeom prst="rect">
                      <a:avLst/>
                    </a:prstGeom>
                    <a:noFill/>
                    <a:ln>
                      <a:noFill/>
                    </a:ln>
                  </pic:spPr>
                </pic:pic>
              </a:graphicData>
            </a:graphic>
          </wp:inline>
        </w:drawing>
      </w:r>
    </w:p>
    <w:p w14:paraId="366195F8" w14:textId="77777777" w:rsidR="005F064A" w:rsidRDefault="005F064A" w:rsidP="005F064A">
      <w:pPr>
        <w:rPr>
          <w:rFonts w:ascii="Cambria" w:hAnsi="Cambria"/>
          <w:sz w:val="36"/>
          <w:szCs w:val="36"/>
        </w:rPr>
      </w:pPr>
    </w:p>
    <w:p w14:paraId="0F5833DE" w14:textId="77777777" w:rsidR="005F064A" w:rsidRPr="005F064A" w:rsidRDefault="005F064A" w:rsidP="005F064A">
      <w:pPr>
        <w:rPr>
          <w:rFonts w:ascii="Cambria" w:hAnsi="Cambria"/>
          <w:sz w:val="36"/>
          <w:szCs w:val="36"/>
        </w:rPr>
      </w:pPr>
    </w:p>
    <w:p w14:paraId="24B67376" w14:textId="7A3FE6E1" w:rsidR="00487E63" w:rsidRPr="00102C5E" w:rsidRDefault="00B40ABB" w:rsidP="00B40ABB">
      <w:pPr>
        <w:pStyle w:val="ListParagraph"/>
        <w:numPr>
          <w:ilvl w:val="0"/>
          <w:numId w:val="25"/>
        </w:numPr>
        <w:rPr>
          <w:rFonts w:ascii="Courier New" w:hAnsi="Courier New" w:cs="Courier New"/>
          <w:b/>
          <w:bCs/>
          <w:sz w:val="36"/>
          <w:szCs w:val="36"/>
        </w:rPr>
      </w:pPr>
      <w:r w:rsidRPr="00102C5E">
        <w:rPr>
          <w:rFonts w:ascii="Courier New" w:hAnsi="Courier New" w:cs="Courier New"/>
          <w:b/>
          <w:bCs/>
          <w:sz w:val="36"/>
          <w:szCs w:val="36"/>
        </w:rPr>
        <w:t>What is DFD? Crete a DFD diagram on Flipkart.</w:t>
      </w:r>
    </w:p>
    <w:p w14:paraId="2EBA0FF3" w14:textId="77777777" w:rsidR="00B40ABB" w:rsidRDefault="00B40ABB" w:rsidP="00B40ABB">
      <w:pPr>
        <w:pStyle w:val="ListParagraph"/>
        <w:ind w:left="1352"/>
        <w:rPr>
          <w:rFonts w:ascii="Cambria" w:hAnsi="Cambria"/>
          <w:sz w:val="36"/>
          <w:szCs w:val="36"/>
        </w:rPr>
      </w:pPr>
    </w:p>
    <w:p w14:paraId="6F643570" w14:textId="66FA83F6" w:rsidR="00B40ABB" w:rsidRDefault="00B40ABB" w:rsidP="00B40ABB">
      <w:pPr>
        <w:pStyle w:val="ListParagraph"/>
        <w:numPr>
          <w:ilvl w:val="0"/>
          <w:numId w:val="32"/>
        </w:numPr>
        <w:rPr>
          <w:rFonts w:ascii="Cambria" w:hAnsi="Cambria"/>
          <w:sz w:val="36"/>
          <w:szCs w:val="36"/>
        </w:rPr>
      </w:pPr>
      <w:r>
        <w:rPr>
          <w:rFonts w:ascii="Cambria" w:hAnsi="Cambria"/>
          <w:sz w:val="36"/>
          <w:szCs w:val="36"/>
        </w:rPr>
        <w:t xml:space="preserve"> </w:t>
      </w:r>
      <w:r w:rsidRPr="004F4C46">
        <w:rPr>
          <w:rFonts w:ascii="Cambria" w:hAnsi="Cambria"/>
          <w:b/>
          <w:bCs/>
          <w:i/>
          <w:iCs/>
          <w:sz w:val="36"/>
          <w:szCs w:val="36"/>
        </w:rPr>
        <w:t>DFD</w:t>
      </w:r>
      <w:r>
        <w:rPr>
          <w:rFonts w:ascii="Cambria" w:hAnsi="Cambria"/>
          <w:sz w:val="36"/>
          <w:szCs w:val="36"/>
        </w:rPr>
        <w:t xml:space="preserve"> – </w:t>
      </w:r>
      <w:r w:rsidRPr="00F327D7">
        <w:rPr>
          <w:rFonts w:ascii="Cambria" w:hAnsi="Cambria"/>
          <w:i/>
          <w:iCs/>
          <w:sz w:val="36"/>
          <w:szCs w:val="36"/>
        </w:rPr>
        <w:t xml:space="preserve">Data Flow Diagram </w:t>
      </w:r>
    </w:p>
    <w:p w14:paraId="48E8CF3E" w14:textId="77777777" w:rsidR="00B40ABB" w:rsidRDefault="00B40ABB" w:rsidP="00B40ABB">
      <w:pPr>
        <w:pStyle w:val="ListParagraph"/>
        <w:ind w:left="2072"/>
        <w:rPr>
          <w:rFonts w:ascii="Cambria" w:hAnsi="Cambria"/>
          <w:sz w:val="36"/>
          <w:szCs w:val="36"/>
        </w:rPr>
      </w:pPr>
    </w:p>
    <w:p w14:paraId="625146E5" w14:textId="77777777" w:rsidR="00B40ABB" w:rsidRDefault="00B40ABB" w:rsidP="00B40ABB">
      <w:pPr>
        <w:pStyle w:val="ListParagraph"/>
        <w:numPr>
          <w:ilvl w:val="0"/>
          <w:numId w:val="32"/>
        </w:numPr>
        <w:rPr>
          <w:rFonts w:ascii="Cambria" w:hAnsi="Cambria"/>
          <w:sz w:val="36"/>
          <w:szCs w:val="36"/>
        </w:rPr>
      </w:pPr>
      <w:r>
        <w:rPr>
          <w:rFonts w:ascii="Cambria" w:hAnsi="Cambria"/>
          <w:sz w:val="36"/>
          <w:szCs w:val="36"/>
        </w:rPr>
        <w:t>The flow of data of a system is represented by DFD. It also gives insight of the inputs and outputs. Only the explanation of type of data is represented by this diagram, it does not have any controls on the flow of system or any loops.</w:t>
      </w:r>
    </w:p>
    <w:p w14:paraId="6319A564" w14:textId="77777777" w:rsidR="00B40ABB" w:rsidRPr="00B40ABB" w:rsidRDefault="00B40ABB" w:rsidP="00B40ABB">
      <w:pPr>
        <w:pStyle w:val="ListParagraph"/>
        <w:rPr>
          <w:rFonts w:ascii="Cambria" w:hAnsi="Cambria"/>
          <w:sz w:val="36"/>
          <w:szCs w:val="36"/>
        </w:rPr>
      </w:pPr>
    </w:p>
    <w:p w14:paraId="4CB82EA8" w14:textId="57D8E31E" w:rsidR="00B734FC" w:rsidRDefault="00B40ABB" w:rsidP="00B40ABB">
      <w:pPr>
        <w:pStyle w:val="ListParagraph"/>
        <w:numPr>
          <w:ilvl w:val="0"/>
          <w:numId w:val="32"/>
        </w:numPr>
        <w:rPr>
          <w:rFonts w:ascii="Cambria" w:hAnsi="Cambria"/>
          <w:sz w:val="36"/>
          <w:szCs w:val="36"/>
        </w:rPr>
      </w:pPr>
      <w:r>
        <w:rPr>
          <w:rFonts w:ascii="Cambria" w:hAnsi="Cambria"/>
          <w:sz w:val="36"/>
          <w:szCs w:val="36"/>
        </w:rPr>
        <w:t>It provides an overview of</w:t>
      </w:r>
      <w:r w:rsidR="00B734FC">
        <w:rPr>
          <w:rFonts w:ascii="Cambria" w:hAnsi="Cambria"/>
          <w:sz w:val="36"/>
          <w:szCs w:val="36"/>
        </w:rPr>
        <w:t>:</w:t>
      </w:r>
    </w:p>
    <w:p w14:paraId="50E2B9DF" w14:textId="77777777" w:rsidR="00B734FC" w:rsidRPr="00B734FC" w:rsidRDefault="00B734FC" w:rsidP="00B734FC">
      <w:pPr>
        <w:pStyle w:val="ListParagraph"/>
        <w:rPr>
          <w:rFonts w:ascii="Cambria" w:hAnsi="Cambria"/>
          <w:sz w:val="36"/>
          <w:szCs w:val="36"/>
        </w:rPr>
      </w:pPr>
    </w:p>
    <w:p w14:paraId="2EF9D82C" w14:textId="35735170" w:rsidR="00B40ABB" w:rsidRPr="00F327D7" w:rsidRDefault="00B734FC" w:rsidP="00B734FC">
      <w:pPr>
        <w:pStyle w:val="ListParagraph"/>
        <w:numPr>
          <w:ilvl w:val="0"/>
          <w:numId w:val="33"/>
        </w:numPr>
        <w:rPr>
          <w:rFonts w:ascii="Cambria" w:hAnsi="Cambria"/>
          <w:b/>
          <w:bCs/>
          <w:sz w:val="36"/>
          <w:szCs w:val="36"/>
        </w:rPr>
      </w:pPr>
      <w:r w:rsidRPr="00F327D7">
        <w:rPr>
          <w:rFonts w:ascii="Cambria" w:hAnsi="Cambria"/>
          <w:b/>
          <w:bCs/>
          <w:sz w:val="36"/>
          <w:szCs w:val="36"/>
        </w:rPr>
        <w:t xml:space="preserve">What type of data system process. </w:t>
      </w:r>
    </w:p>
    <w:p w14:paraId="1F8AD954" w14:textId="623A7761" w:rsidR="00B734FC" w:rsidRPr="00F327D7" w:rsidRDefault="00B734FC" w:rsidP="00B734FC">
      <w:pPr>
        <w:pStyle w:val="ListParagraph"/>
        <w:numPr>
          <w:ilvl w:val="0"/>
          <w:numId w:val="33"/>
        </w:numPr>
        <w:rPr>
          <w:rFonts w:ascii="Cambria" w:hAnsi="Cambria"/>
          <w:b/>
          <w:bCs/>
          <w:sz w:val="36"/>
          <w:szCs w:val="36"/>
        </w:rPr>
      </w:pPr>
      <w:r w:rsidRPr="00F327D7">
        <w:rPr>
          <w:rFonts w:ascii="Cambria" w:hAnsi="Cambria"/>
          <w:b/>
          <w:bCs/>
          <w:sz w:val="36"/>
          <w:szCs w:val="36"/>
        </w:rPr>
        <w:t>What transformations are performed.</w:t>
      </w:r>
    </w:p>
    <w:p w14:paraId="6A3B4EFC" w14:textId="1344AA3D" w:rsidR="00B734FC" w:rsidRPr="00F327D7" w:rsidRDefault="00B734FC" w:rsidP="00B734FC">
      <w:pPr>
        <w:pStyle w:val="ListParagraph"/>
        <w:numPr>
          <w:ilvl w:val="0"/>
          <w:numId w:val="33"/>
        </w:numPr>
        <w:rPr>
          <w:rFonts w:ascii="Cambria" w:hAnsi="Cambria"/>
          <w:b/>
          <w:bCs/>
          <w:sz w:val="36"/>
          <w:szCs w:val="36"/>
        </w:rPr>
      </w:pPr>
      <w:r w:rsidRPr="00F327D7">
        <w:rPr>
          <w:rFonts w:ascii="Cambria" w:hAnsi="Cambria"/>
          <w:b/>
          <w:bCs/>
          <w:sz w:val="36"/>
          <w:szCs w:val="36"/>
        </w:rPr>
        <w:t>Which data is stored.</w:t>
      </w:r>
    </w:p>
    <w:p w14:paraId="3204F878" w14:textId="1A32B355" w:rsidR="00B734FC" w:rsidRPr="00F327D7" w:rsidRDefault="00B734FC" w:rsidP="00B734FC">
      <w:pPr>
        <w:pStyle w:val="ListParagraph"/>
        <w:numPr>
          <w:ilvl w:val="0"/>
          <w:numId w:val="33"/>
        </w:numPr>
        <w:rPr>
          <w:rFonts w:ascii="Cambria" w:hAnsi="Cambria"/>
          <w:b/>
          <w:bCs/>
          <w:sz w:val="36"/>
          <w:szCs w:val="36"/>
        </w:rPr>
      </w:pPr>
      <w:r w:rsidRPr="00F327D7">
        <w:rPr>
          <w:rFonts w:ascii="Cambria" w:hAnsi="Cambria"/>
          <w:b/>
          <w:bCs/>
          <w:sz w:val="36"/>
          <w:szCs w:val="36"/>
        </w:rPr>
        <w:lastRenderedPageBreak/>
        <w:t>What kind of results are produced, etc.</w:t>
      </w:r>
    </w:p>
    <w:p w14:paraId="32513CBB" w14:textId="77777777" w:rsidR="00CE3DBB" w:rsidRPr="00F327D7" w:rsidRDefault="00CE3DBB" w:rsidP="00CE3DBB">
      <w:pPr>
        <w:rPr>
          <w:rFonts w:ascii="Cambria" w:hAnsi="Cambria"/>
          <w:b/>
          <w:bCs/>
          <w:sz w:val="36"/>
          <w:szCs w:val="36"/>
        </w:rPr>
      </w:pPr>
    </w:p>
    <w:p w14:paraId="214EE963" w14:textId="77777777" w:rsidR="00CE3DBB" w:rsidRDefault="00CE3DBB" w:rsidP="00CE3DBB">
      <w:pPr>
        <w:rPr>
          <w:rFonts w:ascii="Cambria" w:hAnsi="Cambria"/>
          <w:sz w:val="36"/>
          <w:szCs w:val="36"/>
        </w:rPr>
      </w:pPr>
    </w:p>
    <w:p w14:paraId="4DB01138" w14:textId="77777777" w:rsidR="00CE3DBB" w:rsidRDefault="00CE3DBB" w:rsidP="00CE3DBB">
      <w:pPr>
        <w:rPr>
          <w:rFonts w:ascii="Cambria" w:hAnsi="Cambria"/>
          <w:sz w:val="36"/>
          <w:szCs w:val="36"/>
        </w:rPr>
      </w:pPr>
    </w:p>
    <w:p w14:paraId="42D8469C" w14:textId="664CEC47" w:rsidR="00CE3DBB" w:rsidRDefault="00CE3DBB" w:rsidP="00CE3DBB">
      <w:pPr>
        <w:rPr>
          <w:rFonts w:ascii="Cambria" w:hAnsi="Cambria"/>
          <w:sz w:val="36"/>
          <w:szCs w:val="36"/>
        </w:rPr>
      </w:pPr>
    </w:p>
    <w:p w14:paraId="037445D0" w14:textId="03A51A56" w:rsidR="004D4CB5" w:rsidRDefault="0054189C" w:rsidP="00CE3DBB">
      <w:pPr>
        <w:rPr>
          <w:rFonts w:ascii="Cambria" w:hAnsi="Cambria"/>
          <w:sz w:val="36"/>
          <w:szCs w:val="36"/>
        </w:rPr>
      </w:pPr>
      <w:r>
        <w:rPr>
          <w:noProof/>
        </w:rPr>
        <w:drawing>
          <wp:inline distT="0" distB="0" distL="0" distR="0" wp14:anchorId="640752C8" wp14:editId="7D1644AA">
            <wp:extent cx="5943600" cy="5183505"/>
            <wp:effectExtent l="0" t="0" r="0" b="0"/>
            <wp:docPr id="1580237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183505"/>
                    </a:xfrm>
                    <a:prstGeom prst="rect">
                      <a:avLst/>
                    </a:prstGeom>
                    <a:noFill/>
                    <a:ln>
                      <a:noFill/>
                    </a:ln>
                  </pic:spPr>
                </pic:pic>
              </a:graphicData>
            </a:graphic>
          </wp:inline>
        </w:drawing>
      </w:r>
    </w:p>
    <w:p w14:paraId="7BFB8115" w14:textId="77777777" w:rsidR="0054189C" w:rsidRDefault="0054189C" w:rsidP="00CE3DBB">
      <w:pPr>
        <w:rPr>
          <w:rFonts w:ascii="Cambria" w:hAnsi="Cambria"/>
          <w:sz w:val="36"/>
          <w:szCs w:val="36"/>
        </w:rPr>
      </w:pPr>
    </w:p>
    <w:p w14:paraId="1926CF2F" w14:textId="77777777" w:rsidR="0054189C" w:rsidRDefault="0054189C" w:rsidP="00CE3DBB">
      <w:pPr>
        <w:rPr>
          <w:rFonts w:ascii="Cambria" w:hAnsi="Cambria"/>
          <w:sz w:val="36"/>
          <w:szCs w:val="36"/>
        </w:rPr>
      </w:pPr>
    </w:p>
    <w:p w14:paraId="37ADB5CF" w14:textId="63CC876D" w:rsidR="0054189C" w:rsidRDefault="0054189C" w:rsidP="00CE3DBB">
      <w:pPr>
        <w:rPr>
          <w:rFonts w:ascii="Cambria" w:hAnsi="Cambria"/>
          <w:sz w:val="36"/>
          <w:szCs w:val="36"/>
        </w:rPr>
      </w:pPr>
      <w:r>
        <w:rPr>
          <w:noProof/>
        </w:rPr>
        <w:lastRenderedPageBreak/>
        <w:drawing>
          <wp:inline distT="0" distB="0" distL="0" distR="0" wp14:anchorId="3EA0CCAA" wp14:editId="04D511BD">
            <wp:extent cx="5943600" cy="4508500"/>
            <wp:effectExtent l="0" t="0" r="0" b="0"/>
            <wp:docPr id="780117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08500"/>
                    </a:xfrm>
                    <a:prstGeom prst="rect">
                      <a:avLst/>
                    </a:prstGeom>
                    <a:noFill/>
                    <a:ln>
                      <a:noFill/>
                    </a:ln>
                  </pic:spPr>
                </pic:pic>
              </a:graphicData>
            </a:graphic>
          </wp:inline>
        </w:drawing>
      </w:r>
    </w:p>
    <w:p w14:paraId="4872C705" w14:textId="77777777" w:rsidR="0054189C" w:rsidRDefault="0054189C" w:rsidP="00CE3DBB">
      <w:pPr>
        <w:rPr>
          <w:rFonts w:ascii="Cambria" w:hAnsi="Cambria"/>
          <w:sz w:val="36"/>
          <w:szCs w:val="36"/>
        </w:rPr>
      </w:pPr>
    </w:p>
    <w:p w14:paraId="35042D4E" w14:textId="77777777" w:rsidR="0054189C" w:rsidRDefault="0054189C" w:rsidP="00CE3DBB">
      <w:pPr>
        <w:rPr>
          <w:rFonts w:ascii="Cambria" w:hAnsi="Cambria"/>
          <w:sz w:val="36"/>
          <w:szCs w:val="36"/>
        </w:rPr>
      </w:pPr>
    </w:p>
    <w:p w14:paraId="5E229C3A" w14:textId="38229B60" w:rsidR="0054189C" w:rsidRDefault="0054189C" w:rsidP="00CE3DBB">
      <w:pPr>
        <w:rPr>
          <w:rFonts w:ascii="Cambria" w:hAnsi="Cambria"/>
          <w:sz w:val="36"/>
          <w:szCs w:val="36"/>
        </w:rPr>
      </w:pPr>
      <w:r>
        <w:rPr>
          <w:noProof/>
        </w:rPr>
        <w:drawing>
          <wp:inline distT="0" distB="0" distL="0" distR="0" wp14:anchorId="6836D528" wp14:editId="60DE15EA">
            <wp:extent cx="5943600" cy="2979420"/>
            <wp:effectExtent l="0" t="0" r="0" b="0"/>
            <wp:docPr id="1595176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9420"/>
                    </a:xfrm>
                    <a:prstGeom prst="rect">
                      <a:avLst/>
                    </a:prstGeom>
                    <a:noFill/>
                    <a:ln>
                      <a:noFill/>
                    </a:ln>
                  </pic:spPr>
                </pic:pic>
              </a:graphicData>
            </a:graphic>
          </wp:inline>
        </w:drawing>
      </w:r>
    </w:p>
    <w:p w14:paraId="024E4419" w14:textId="77777777" w:rsidR="004D4CB5" w:rsidRDefault="004D4CB5" w:rsidP="00CE3DBB">
      <w:pPr>
        <w:rPr>
          <w:rFonts w:ascii="Cambria" w:hAnsi="Cambria"/>
          <w:sz w:val="36"/>
          <w:szCs w:val="36"/>
        </w:rPr>
      </w:pPr>
    </w:p>
    <w:p w14:paraId="34057541" w14:textId="77777777" w:rsidR="004D4CB5" w:rsidRDefault="004D4CB5" w:rsidP="00CE3DBB">
      <w:pPr>
        <w:rPr>
          <w:rFonts w:ascii="Cambria" w:hAnsi="Cambria"/>
          <w:sz w:val="36"/>
          <w:szCs w:val="36"/>
        </w:rPr>
      </w:pPr>
    </w:p>
    <w:p w14:paraId="76F9B0B9" w14:textId="77777777" w:rsidR="004D4CB5" w:rsidRDefault="004D4CB5" w:rsidP="00CE3DBB">
      <w:pPr>
        <w:rPr>
          <w:rFonts w:ascii="Cambria" w:hAnsi="Cambria"/>
          <w:sz w:val="36"/>
          <w:szCs w:val="36"/>
        </w:rPr>
      </w:pPr>
    </w:p>
    <w:p w14:paraId="15C06E3D" w14:textId="77777777" w:rsidR="004D4CB5" w:rsidRDefault="004D4CB5" w:rsidP="00CE3DBB">
      <w:pPr>
        <w:rPr>
          <w:rFonts w:ascii="Cambria" w:hAnsi="Cambria"/>
          <w:sz w:val="36"/>
          <w:szCs w:val="36"/>
        </w:rPr>
      </w:pPr>
    </w:p>
    <w:p w14:paraId="690843D7" w14:textId="30114C11" w:rsidR="004D4CB5" w:rsidRDefault="004D4CB5" w:rsidP="00CE3DBB">
      <w:pPr>
        <w:rPr>
          <w:rFonts w:ascii="Cambria" w:hAnsi="Cambria"/>
          <w:sz w:val="36"/>
          <w:szCs w:val="36"/>
        </w:rPr>
      </w:pPr>
      <w:r>
        <w:rPr>
          <w:rFonts w:ascii="Cambria" w:hAnsi="Cambria"/>
          <w:sz w:val="36"/>
          <w:szCs w:val="36"/>
        </w:rPr>
        <w:t xml:space="preserve">                                                                                                                                                                                                                                                                                                      </w:t>
      </w:r>
    </w:p>
    <w:p w14:paraId="3A75CE8E" w14:textId="77777777" w:rsidR="003F49B8" w:rsidRDefault="003F49B8" w:rsidP="00CE3DBB">
      <w:pPr>
        <w:rPr>
          <w:rFonts w:ascii="Cambria" w:hAnsi="Cambria"/>
          <w:sz w:val="36"/>
          <w:szCs w:val="36"/>
        </w:rPr>
      </w:pPr>
    </w:p>
    <w:p w14:paraId="1A8AA76E" w14:textId="77777777" w:rsidR="003F49B8" w:rsidRDefault="003F49B8" w:rsidP="00CE3DBB">
      <w:pPr>
        <w:rPr>
          <w:rFonts w:ascii="Cambria" w:hAnsi="Cambria"/>
          <w:sz w:val="36"/>
          <w:szCs w:val="36"/>
        </w:rPr>
      </w:pPr>
    </w:p>
    <w:p w14:paraId="166F7126" w14:textId="77777777" w:rsidR="003F49B8" w:rsidRDefault="003F49B8" w:rsidP="00CE3DBB">
      <w:pPr>
        <w:rPr>
          <w:rFonts w:ascii="Cambria" w:hAnsi="Cambria"/>
          <w:sz w:val="36"/>
          <w:szCs w:val="36"/>
        </w:rPr>
      </w:pPr>
    </w:p>
    <w:p w14:paraId="412BC647" w14:textId="229FEDB6" w:rsidR="003F49B8" w:rsidRPr="00CE3DBB" w:rsidRDefault="003F49B8" w:rsidP="00CE3DBB">
      <w:pPr>
        <w:rPr>
          <w:rFonts w:ascii="Cambria" w:hAnsi="Cambria"/>
          <w:sz w:val="36"/>
          <w:szCs w:val="36"/>
        </w:rPr>
      </w:pPr>
    </w:p>
    <w:p w14:paraId="1239E355" w14:textId="77777777" w:rsidR="00B330AC" w:rsidRDefault="00B330AC" w:rsidP="00B330AC">
      <w:pPr>
        <w:rPr>
          <w:rFonts w:ascii="Cambria" w:hAnsi="Cambria"/>
          <w:sz w:val="36"/>
          <w:szCs w:val="36"/>
        </w:rPr>
      </w:pPr>
    </w:p>
    <w:p w14:paraId="3C2B745B" w14:textId="62D19D29" w:rsidR="00B330AC" w:rsidRPr="00102C5E" w:rsidRDefault="00B330AC" w:rsidP="00B330AC">
      <w:pPr>
        <w:pStyle w:val="ListParagraph"/>
        <w:numPr>
          <w:ilvl w:val="0"/>
          <w:numId w:val="25"/>
        </w:numPr>
        <w:rPr>
          <w:rFonts w:ascii="Courier New" w:hAnsi="Courier New" w:cs="Courier New"/>
          <w:b/>
          <w:bCs/>
          <w:sz w:val="36"/>
          <w:szCs w:val="36"/>
        </w:rPr>
      </w:pPr>
      <w:r w:rsidRPr="00102C5E">
        <w:rPr>
          <w:rFonts w:ascii="Courier New" w:hAnsi="Courier New" w:cs="Courier New"/>
          <w:b/>
          <w:bCs/>
          <w:sz w:val="36"/>
          <w:szCs w:val="36"/>
        </w:rPr>
        <w:t>What us flowchart? Create a flowchart to make addition of two numbers.</w:t>
      </w:r>
    </w:p>
    <w:p w14:paraId="5856C1BA" w14:textId="77777777" w:rsidR="00B330AC" w:rsidRDefault="00B330AC" w:rsidP="00B330AC">
      <w:pPr>
        <w:pStyle w:val="ListParagraph"/>
        <w:ind w:left="1352"/>
        <w:rPr>
          <w:rFonts w:ascii="Cambria" w:hAnsi="Cambria"/>
          <w:sz w:val="36"/>
          <w:szCs w:val="36"/>
        </w:rPr>
      </w:pPr>
    </w:p>
    <w:p w14:paraId="6C90A4F6" w14:textId="4074BFCD" w:rsidR="00B330AC" w:rsidRDefault="00B330AC" w:rsidP="00B330AC">
      <w:pPr>
        <w:pStyle w:val="ListParagraph"/>
        <w:numPr>
          <w:ilvl w:val="0"/>
          <w:numId w:val="36"/>
        </w:numPr>
        <w:rPr>
          <w:rFonts w:ascii="Cambria" w:hAnsi="Cambria"/>
          <w:sz w:val="36"/>
          <w:szCs w:val="36"/>
        </w:rPr>
      </w:pPr>
      <w:r>
        <w:rPr>
          <w:rFonts w:ascii="Cambria" w:hAnsi="Cambria"/>
          <w:sz w:val="36"/>
          <w:szCs w:val="36"/>
        </w:rPr>
        <w:t xml:space="preserve">A flowchart is a diagram that represent the workflow. </w:t>
      </w:r>
    </w:p>
    <w:p w14:paraId="28DD88F1" w14:textId="77777777" w:rsidR="00B330AC" w:rsidRDefault="00B330AC" w:rsidP="00B330AC">
      <w:pPr>
        <w:pStyle w:val="ListParagraph"/>
        <w:numPr>
          <w:ilvl w:val="0"/>
          <w:numId w:val="36"/>
        </w:numPr>
        <w:rPr>
          <w:rFonts w:ascii="Cambria" w:hAnsi="Cambria"/>
          <w:sz w:val="36"/>
          <w:szCs w:val="36"/>
        </w:rPr>
      </w:pPr>
      <w:r>
        <w:rPr>
          <w:rFonts w:ascii="Cambria" w:hAnsi="Cambria"/>
          <w:sz w:val="36"/>
          <w:szCs w:val="36"/>
        </w:rPr>
        <w:t>It can also be a represented as algorithm for a step-by-step solution for a task.</w:t>
      </w:r>
    </w:p>
    <w:p w14:paraId="14E0BD28" w14:textId="77777777" w:rsidR="00B330AC" w:rsidRDefault="00B330AC" w:rsidP="00B330AC">
      <w:pPr>
        <w:pStyle w:val="ListParagraph"/>
        <w:numPr>
          <w:ilvl w:val="0"/>
          <w:numId w:val="36"/>
        </w:numPr>
        <w:rPr>
          <w:rFonts w:ascii="Cambria" w:hAnsi="Cambria"/>
          <w:sz w:val="36"/>
          <w:szCs w:val="36"/>
        </w:rPr>
      </w:pPr>
      <w:r>
        <w:rPr>
          <w:rFonts w:ascii="Cambria" w:hAnsi="Cambria"/>
          <w:sz w:val="36"/>
          <w:szCs w:val="36"/>
        </w:rPr>
        <w:t xml:space="preserve">Different symbols are used to show different tasks. </w:t>
      </w:r>
    </w:p>
    <w:p w14:paraId="23A21BCE" w14:textId="1E8924F2" w:rsidR="00823B82" w:rsidRDefault="00C60DDB" w:rsidP="00823B82">
      <w:pPr>
        <w:rPr>
          <w:rFonts w:ascii="Cambria" w:hAnsi="Cambria"/>
          <w:sz w:val="36"/>
          <w:szCs w:val="36"/>
        </w:rPr>
      </w:pPr>
      <w:r>
        <w:rPr>
          <w:noProof/>
        </w:rPr>
        <w:lastRenderedPageBreak/>
        <w:drawing>
          <wp:inline distT="0" distB="0" distL="0" distR="0" wp14:anchorId="47CC9964" wp14:editId="297AB343">
            <wp:extent cx="3522980" cy="8229600"/>
            <wp:effectExtent l="0" t="0" r="0" b="0"/>
            <wp:docPr id="126417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2980" cy="8229600"/>
                    </a:xfrm>
                    <a:prstGeom prst="rect">
                      <a:avLst/>
                    </a:prstGeom>
                    <a:noFill/>
                    <a:ln>
                      <a:noFill/>
                    </a:ln>
                  </pic:spPr>
                </pic:pic>
              </a:graphicData>
            </a:graphic>
          </wp:inline>
        </w:drawing>
      </w:r>
    </w:p>
    <w:p w14:paraId="795F2508" w14:textId="7D9A66F6" w:rsidR="00823B82" w:rsidRPr="00102C5E" w:rsidRDefault="00823B82" w:rsidP="00823B82">
      <w:pPr>
        <w:pStyle w:val="ListParagraph"/>
        <w:numPr>
          <w:ilvl w:val="0"/>
          <w:numId w:val="25"/>
        </w:numPr>
        <w:rPr>
          <w:rFonts w:ascii="Courier New" w:hAnsi="Courier New" w:cs="Courier New"/>
          <w:b/>
          <w:bCs/>
          <w:sz w:val="36"/>
          <w:szCs w:val="36"/>
        </w:rPr>
      </w:pPr>
      <w:r w:rsidRPr="00102C5E">
        <w:rPr>
          <w:rFonts w:ascii="Courier New" w:hAnsi="Courier New" w:cs="Courier New"/>
          <w:b/>
          <w:bCs/>
          <w:sz w:val="36"/>
          <w:szCs w:val="36"/>
        </w:rPr>
        <w:lastRenderedPageBreak/>
        <w:t xml:space="preserve">What is use case Diagram? Create a use-case on bill payment on </w:t>
      </w:r>
      <w:proofErr w:type="spellStart"/>
      <w:r w:rsidRPr="00102C5E">
        <w:rPr>
          <w:rFonts w:ascii="Courier New" w:hAnsi="Courier New" w:cs="Courier New"/>
          <w:b/>
          <w:bCs/>
          <w:sz w:val="36"/>
          <w:szCs w:val="36"/>
        </w:rPr>
        <w:t>paytm</w:t>
      </w:r>
      <w:proofErr w:type="spellEnd"/>
      <w:r w:rsidRPr="00102C5E">
        <w:rPr>
          <w:rFonts w:ascii="Courier New" w:hAnsi="Courier New" w:cs="Courier New"/>
          <w:b/>
          <w:bCs/>
          <w:sz w:val="36"/>
          <w:szCs w:val="36"/>
        </w:rPr>
        <w:t xml:space="preserve">. </w:t>
      </w:r>
    </w:p>
    <w:p w14:paraId="1D26C57F" w14:textId="77777777" w:rsidR="00823B82" w:rsidRDefault="00823B82" w:rsidP="00823B82">
      <w:pPr>
        <w:pStyle w:val="ListParagraph"/>
        <w:ind w:left="1352"/>
        <w:rPr>
          <w:rFonts w:ascii="Cambria" w:hAnsi="Cambria"/>
          <w:sz w:val="36"/>
          <w:szCs w:val="36"/>
        </w:rPr>
      </w:pPr>
    </w:p>
    <w:p w14:paraId="2BB61908" w14:textId="5985C074" w:rsidR="00823B82" w:rsidRDefault="00823B82" w:rsidP="00823B82">
      <w:pPr>
        <w:pStyle w:val="ListParagraph"/>
        <w:numPr>
          <w:ilvl w:val="0"/>
          <w:numId w:val="41"/>
        </w:numPr>
        <w:rPr>
          <w:rFonts w:ascii="Cambria" w:hAnsi="Cambria"/>
          <w:sz w:val="36"/>
          <w:szCs w:val="36"/>
        </w:rPr>
      </w:pPr>
      <w:r>
        <w:rPr>
          <w:rFonts w:ascii="Cambria" w:hAnsi="Cambria"/>
          <w:sz w:val="36"/>
          <w:szCs w:val="36"/>
        </w:rPr>
        <w:t>A use case is the simple way for describing how the users will perform the task on your website.</w:t>
      </w:r>
    </w:p>
    <w:p w14:paraId="3ABB6027" w14:textId="0BD6B33C" w:rsidR="00B330AC" w:rsidRDefault="00823B82" w:rsidP="00B330AC">
      <w:pPr>
        <w:pStyle w:val="ListParagraph"/>
        <w:numPr>
          <w:ilvl w:val="0"/>
          <w:numId w:val="41"/>
        </w:numPr>
        <w:rPr>
          <w:rFonts w:ascii="Cambria" w:hAnsi="Cambria"/>
          <w:sz w:val="36"/>
          <w:szCs w:val="36"/>
        </w:rPr>
      </w:pPr>
      <w:r>
        <w:rPr>
          <w:rFonts w:ascii="Cambria" w:hAnsi="Cambria"/>
          <w:sz w:val="36"/>
          <w:szCs w:val="36"/>
        </w:rPr>
        <w:t>It out the user’s point of view as well as the behavior of the syste</w:t>
      </w:r>
      <w:r w:rsidR="00AB67D4">
        <w:rPr>
          <w:noProof/>
        </w:rPr>
        <w:pict w14:anchorId="334009E1">
          <v:rect id="Ink 4" o:spid="_x0000_s2050" style="position:absolute;left:0;text-align:left;margin-left:-91.7pt;margin-top:43.75pt;width:8.55pt;height:17.05pt;z-index:251659264;visibility:visible;mso-position-horizontal-relative:text;mso-position-vertical-relative:text" filled="f" strokecolor="#e6e6e6" strokeweight="6mm">
            <v:stroke opacity="21845f" endcap="square"/>
            <v:path shadowok="f" o:extrusionok="f" fillok="f" insetpenok="f"/>
            <o:lock v:ext="edit" rotation="t" aspectratio="t" verticies="t" text="t" shapetype="t"/>
            <o:ink i="AF0dAhw4ARBYz1SK5pfFT48G+LrS4ZsiAxRIFETmzZsHRawCRwFG2ARXCQAAAAUCC2QZGDIKgcf/&#10;/w+Ax///DzMKgcf//w+Ax///DwoRAgEAAlAKABEgEJsTdwu/2gG=&#10;" annotation="t"/>
          </v:rect>
        </w:pict>
      </w:r>
      <w:r w:rsidR="002F0930">
        <w:rPr>
          <w:rFonts w:ascii="Cambria" w:hAnsi="Cambria"/>
          <w:sz w:val="36"/>
          <w:szCs w:val="36"/>
        </w:rPr>
        <w:t xml:space="preserve">m </w:t>
      </w:r>
    </w:p>
    <w:p w14:paraId="0E191454" w14:textId="77777777" w:rsidR="002F0930" w:rsidRPr="002F0930" w:rsidRDefault="002F0930" w:rsidP="002F0930">
      <w:pPr>
        <w:pStyle w:val="ListParagraph"/>
        <w:ind w:left="2072"/>
        <w:rPr>
          <w:rFonts w:ascii="Cambria" w:hAnsi="Cambria"/>
          <w:sz w:val="36"/>
          <w:szCs w:val="36"/>
        </w:rPr>
      </w:pPr>
    </w:p>
    <w:p w14:paraId="4B2AFDEC" w14:textId="17A068F5" w:rsidR="00B330AC" w:rsidRDefault="00BB151C" w:rsidP="00B330AC">
      <w:pPr>
        <w:jc w:val="center"/>
        <w:rPr>
          <w:rFonts w:ascii="Cambria" w:hAnsi="Cambria"/>
          <w:sz w:val="36"/>
          <w:szCs w:val="36"/>
        </w:rPr>
      </w:pPr>
      <w:r>
        <w:rPr>
          <w:noProof/>
        </w:rPr>
        <w:drawing>
          <wp:inline distT="0" distB="0" distL="0" distR="0" wp14:anchorId="07F691BD" wp14:editId="1C7BEAAD">
            <wp:extent cx="5943600" cy="5764530"/>
            <wp:effectExtent l="0" t="0" r="0" b="0"/>
            <wp:docPr id="36084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764530"/>
                    </a:xfrm>
                    <a:prstGeom prst="rect">
                      <a:avLst/>
                    </a:prstGeom>
                    <a:noFill/>
                    <a:ln>
                      <a:noFill/>
                    </a:ln>
                  </pic:spPr>
                </pic:pic>
              </a:graphicData>
            </a:graphic>
          </wp:inline>
        </w:drawing>
      </w:r>
    </w:p>
    <w:p w14:paraId="3C465244" w14:textId="41649814" w:rsidR="00B330AC" w:rsidRPr="00B330AC" w:rsidRDefault="00B330AC" w:rsidP="00B330AC">
      <w:pPr>
        <w:rPr>
          <w:rFonts w:ascii="Cambria" w:hAnsi="Cambria"/>
          <w:sz w:val="36"/>
          <w:szCs w:val="36"/>
        </w:rPr>
      </w:pPr>
      <w:r w:rsidRPr="00B330AC">
        <w:rPr>
          <w:rFonts w:ascii="Cambria" w:hAnsi="Cambria"/>
          <w:sz w:val="36"/>
          <w:szCs w:val="36"/>
        </w:rPr>
        <w:lastRenderedPageBreak/>
        <w:t xml:space="preserve"> </w:t>
      </w:r>
    </w:p>
    <w:p w14:paraId="7E908B22" w14:textId="77777777" w:rsidR="00B330AC" w:rsidRDefault="00B330AC" w:rsidP="00B330AC">
      <w:pPr>
        <w:rPr>
          <w:rFonts w:ascii="Cambria" w:hAnsi="Cambria"/>
          <w:sz w:val="36"/>
          <w:szCs w:val="36"/>
        </w:rPr>
      </w:pPr>
    </w:p>
    <w:p w14:paraId="38B1CF70" w14:textId="77777777" w:rsidR="00B330AC" w:rsidRDefault="00B330AC" w:rsidP="00B330AC">
      <w:pPr>
        <w:rPr>
          <w:rFonts w:ascii="Cambria" w:hAnsi="Cambria"/>
          <w:sz w:val="36"/>
          <w:szCs w:val="36"/>
        </w:rPr>
      </w:pPr>
    </w:p>
    <w:p w14:paraId="16AA15D9" w14:textId="77777777" w:rsidR="00B330AC" w:rsidRDefault="00B330AC" w:rsidP="00B330AC">
      <w:pPr>
        <w:rPr>
          <w:rFonts w:ascii="Cambria" w:hAnsi="Cambria"/>
          <w:sz w:val="36"/>
          <w:szCs w:val="36"/>
        </w:rPr>
      </w:pPr>
    </w:p>
    <w:p w14:paraId="3B2BE2FD" w14:textId="77777777" w:rsidR="00B330AC" w:rsidRDefault="00B330AC" w:rsidP="00B330AC">
      <w:pPr>
        <w:rPr>
          <w:rFonts w:ascii="Cambria" w:hAnsi="Cambria"/>
          <w:sz w:val="36"/>
          <w:szCs w:val="36"/>
        </w:rPr>
      </w:pPr>
    </w:p>
    <w:p w14:paraId="7F481B81" w14:textId="77777777" w:rsidR="00B330AC" w:rsidRDefault="00B330AC" w:rsidP="00B330AC">
      <w:pPr>
        <w:rPr>
          <w:rFonts w:ascii="Cambria" w:hAnsi="Cambria"/>
          <w:sz w:val="36"/>
          <w:szCs w:val="36"/>
        </w:rPr>
      </w:pPr>
    </w:p>
    <w:p w14:paraId="126E7822" w14:textId="77777777" w:rsidR="00B330AC" w:rsidRDefault="00B330AC" w:rsidP="00B330AC">
      <w:pPr>
        <w:rPr>
          <w:rFonts w:ascii="Cambria" w:hAnsi="Cambria"/>
          <w:sz w:val="36"/>
          <w:szCs w:val="36"/>
        </w:rPr>
      </w:pPr>
    </w:p>
    <w:p w14:paraId="25F99818" w14:textId="77777777" w:rsidR="00B330AC" w:rsidRDefault="00B330AC" w:rsidP="00B330AC">
      <w:pPr>
        <w:rPr>
          <w:rFonts w:ascii="Cambria" w:hAnsi="Cambria"/>
          <w:sz w:val="36"/>
          <w:szCs w:val="36"/>
        </w:rPr>
      </w:pPr>
    </w:p>
    <w:p w14:paraId="59C0209A" w14:textId="77777777" w:rsidR="00B330AC" w:rsidRDefault="00B330AC" w:rsidP="00B330AC">
      <w:pPr>
        <w:rPr>
          <w:rFonts w:ascii="Cambria" w:hAnsi="Cambria"/>
          <w:sz w:val="36"/>
          <w:szCs w:val="36"/>
        </w:rPr>
      </w:pPr>
    </w:p>
    <w:p w14:paraId="7D9F9583" w14:textId="77777777" w:rsidR="00B330AC" w:rsidRDefault="00B330AC" w:rsidP="00B330AC">
      <w:pPr>
        <w:rPr>
          <w:rFonts w:ascii="Cambria" w:hAnsi="Cambria"/>
          <w:sz w:val="36"/>
          <w:szCs w:val="36"/>
        </w:rPr>
      </w:pPr>
    </w:p>
    <w:p w14:paraId="6D8BE83B" w14:textId="77777777" w:rsidR="00B330AC" w:rsidRPr="00B330AC" w:rsidRDefault="00B330AC" w:rsidP="00B330AC">
      <w:pPr>
        <w:rPr>
          <w:rFonts w:ascii="Cambria" w:hAnsi="Cambria"/>
          <w:sz w:val="36"/>
          <w:szCs w:val="36"/>
        </w:rPr>
      </w:pPr>
    </w:p>
    <w:p w14:paraId="21E0073A" w14:textId="77777777" w:rsidR="00B734FC" w:rsidRDefault="00B734FC" w:rsidP="00B734FC">
      <w:pPr>
        <w:pStyle w:val="ListParagraph"/>
        <w:ind w:left="2486"/>
        <w:rPr>
          <w:rFonts w:ascii="Cambria" w:hAnsi="Cambria"/>
          <w:sz w:val="36"/>
          <w:szCs w:val="36"/>
        </w:rPr>
      </w:pPr>
    </w:p>
    <w:p w14:paraId="5B16A2BF" w14:textId="77777777" w:rsidR="00B734FC" w:rsidRDefault="00B734FC" w:rsidP="00B734FC">
      <w:pPr>
        <w:pStyle w:val="ListParagraph"/>
        <w:ind w:left="2486"/>
        <w:rPr>
          <w:rFonts w:ascii="Cambria" w:hAnsi="Cambria"/>
          <w:sz w:val="36"/>
          <w:szCs w:val="36"/>
        </w:rPr>
      </w:pPr>
    </w:p>
    <w:p w14:paraId="3C5B88A3" w14:textId="77777777" w:rsidR="00B734FC" w:rsidRPr="00B734FC" w:rsidRDefault="00B734FC" w:rsidP="00B734FC">
      <w:pPr>
        <w:pStyle w:val="ListParagraph"/>
        <w:ind w:left="2486"/>
        <w:rPr>
          <w:rFonts w:ascii="Cambria" w:hAnsi="Cambria"/>
          <w:sz w:val="36"/>
          <w:szCs w:val="36"/>
        </w:rPr>
      </w:pPr>
    </w:p>
    <w:p w14:paraId="7F062F79" w14:textId="77777777" w:rsidR="00B40ABB" w:rsidRPr="00B40ABB" w:rsidRDefault="00B40ABB" w:rsidP="00B40ABB">
      <w:pPr>
        <w:rPr>
          <w:rFonts w:ascii="Cambria" w:hAnsi="Cambria"/>
          <w:sz w:val="36"/>
          <w:szCs w:val="36"/>
        </w:rPr>
      </w:pPr>
    </w:p>
    <w:p w14:paraId="77415552" w14:textId="77777777" w:rsidR="00B40ABB" w:rsidRPr="00B734FC" w:rsidRDefault="00B40ABB" w:rsidP="00B734FC">
      <w:pPr>
        <w:rPr>
          <w:rFonts w:ascii="Cambria" w:hAnsi="Cambria"/>
          <w:sz w:val="36"/>
          <w:szCs w:val="36"/>
        </w:rPr>
      </w:pPr>
    </w:p>
    <w:p w14:paraId="46F725F2" w14:textId="77777777" w:rsidR="00487E63" w:rsidRPr="00487E63" w:rsidRDefault="00487E63" w:rsidP="00487E63">
      <w:pPr>
        <w:rPr>
          <w:rFonts w:ascii="Cambria" w:hAnsi="Cambria"/>
          <w:sz w:val="36"/>
          <w:szCs w:val="36"/>
        </w:rPr>
      </w:pPr>
    </w:p>
    <w:sectPr w:rsidR="00487E63" w:rsidRPr="00487E6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EF18A" w14:textId="77777777" w:rsidR="001E29CE" w:rsidRDefault="001E29CE" w:rsidP="00950547">
      <w:r>
        <w:separator/>
      </w:r>
    </w:p>
  </w:endnote>
  <w:endnote w:type="continuationSeparator" w:id="0">
    <w:p w14:paraId="228AEAC9" w14:textId="77777777" w:rsidR="001E29CE" w:rsidRDefault="001E29CE" w:rsidP="00950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05DCE" w14:textId="3D60C4A2" w:rsidR="001B0205" w:rsidRPr="00340F21" w:rsidRDefault="00AB67D4">
    <w:pPr>
      <w:pStyle w:val="Footer"/>
      <w:rPr>
        <w:rFonts w:ascii="Calibri Light" w:hAnsi="Calibri Light" w:cs="Calibri Light"/>
        <w:i/>
        <w:iCs/>
        <w:sz w:val="24"/>
        <w:szCs w:val="24"/>
      </w:rPr>
    </w:pPr>
    <w:r>
      <w:rPr>
        <w:rFonts w:ascii="Calibri Light" w:hAnsi="Calibri Light" w:cs="Calibri Light"/>
        <w:i/>
        <w:iCs/>
        <w:sz w:val="24"/>
        <w:szCs w:val="24"/>
      </w:rPr>
      <w:t>-</w:t>
    </w:r>
    <w:r w:rsidR="001B0205" w:rsidRPr="00340F21">
      <w:rPr>
        <w:rFonts w:ascii="Calibri Light" w:hAnsi="Calibri Light" w:cs="Calibri Light"/>
        <w:i/>
        <w:iCs/>
        <w:sz w:val="24"/>
        <w:szCs w:val="24"/>
      </w:rPr>
      <w:t xml:space="preserve"> Vansh raval </w:t>
    </w:r>
  </w:p>
  <w:p w14:paraId="0972F544" w14:textId="77777777" w:rsidR="001B0205" w:rsidRDefault="001B0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FA948" w14:textId="77777777" w:rsidR="001E29CE" w:rsidRDefault="001E29CE" w:rsidP="00950547">
      <w:r>
        <w:separator/>
      </w:r>
    </w:p>
  </w:footnote>
  <w:footnote w:type="continuationSeparator" w:id="0">
    <w:p w14:paraId="29D10E50" w14:textId="77777777" w:rsidR="001E29CE" w:rsidRDefault="001E29CE" w:rsidP="00950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4112454"/>
      <w:docPartObj>
        <w:docPartGallery w:val="Page Numbers (Top of Page)"/>
        <w:docPartUnique/>
      </w:docPartObj>
    </w:sdtPr>
    <w:sdtEndPr>
      <w:rPr>
        <w:noProof/>
      </w:rPr>
    </w:sdtEndPr>
    <w:sdtContent>
      <w:p w14:paraId="0266EA39" w14:textId="6F59ED33" w:rsidR="00774677" w:rsidRDefault="0077467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D6EC190" w14:textId="77777777" w:rsidR="00774677" w:rsidRDefault="00774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808"/>
        </w:tabs>
        <w:ind w:left="808"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CBD5DC6"/>
    <w:multiLevelType w:val="hybridMultilevel"/>
    <w:tmpl w:val="3B743478"/>
    <w:lvl w:ilvl="0" w:tplc="4009000B">
      <w:start w:val="1"/>
      <w:numFmt w:val="bullet"/>
      <w:lvlText w:val=""/>
      <w:lvlJc w:val="left"/>
      <w:pPr>
        <w:ind w:left="2072" w:hanging="360"/>
      </w:pPr>
      <w:rPr>
        <w:rFonts w:ascii="Wingdings" w:hAnsi="Wingdings" w:hint="default"/>
        <w:b/>
        <w:bCs/>
        <w:u w:val="single" w:color="F2F2F2" w:themeColor="background1" w:themeShade="F2"/>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0205C0"/>
    <w:multiLevelType w:val="hybridMultilevel"/>
    <w:tmpl w:val="DC2C3092"/>
    <w:lvl w:ilvl="0" w:tplc="40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1E747B10"/>
    <w:multiLevelType w:val="hybridMultilevel"/>
    <w:tmpl w:val="EF88B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EB2E43"/>
    <w:multiLevelType w:val="hybridMultilevel"/>
    <w:tmpl w:val="FB78AF7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21A5AE0"/>
    <w:multiLevelType w:val="hybridMultilevel"/>
    <w:tmpl w:val="31748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E1C01BD"/>
    <w:multiLevelType w:val="hybridMultilevel"/>
    <w:tmpl w:val="CCC8CE56"/>
    <w:lvl w:ilvl="0" w:tplc="4009000F">
      <w:start w:val="1"/>
      <w:numFmt w:val="decimal"/>
      <w:lvlText w:val="%1."/>
      <w:lvlJc w:val="left"/>
      <w:pPr>
        <w:ind w:left="2792" w:hanging="360"/>
      </w:pPr>
    </w:lvl>
    <w:lvl w:ilvl="1" w:tplc="40090019" w:tentative="1">
      <w:start w:val="1"/>
      <w:numFmt w:val="lowerLetter"/>
      <w:lvlText w:val="%2."/>
      <w:lvlJc w:val="left"/>
      <w:pPr>
        <w:ind w:left="3512" w:hanging="360"/>
      </w:pPr>
    </w:lvl>
    <w:lvl w:ilvl="2" w:tplc="4009001B" w:tentative="1">
      <w:start w:val="1"/>
      <w:numFmt w:val="lowerRoman"/>
      <w:lvlText w:val="%3."/>
      <w:lvlJc w:val="right"/>
      <w:pPr>
        <w:ind w:left="4232" w:hanging="180"/>
      </w:pPr>
    </w:lvl>
    <w:lvl w:ilvl="3" w:tplc="4009000F" w:tentative="1">
      <w:start w:val="1"/>
      <w:numFmt w:val="decimal"/>
      <w:lvlText w:val="%4."/>
      <w:lvlJc w:val="left"/>
      <w:pPr>
        <w:ind w:left="4952" w:hanging="360"/>
      </w:pPr>
    </w:lvl>
    <w:lvl w:ilvl="4" w:tplc="40090019" w:tentative="1">
      <w:start w:val="1"/>
      <w:numFmt w:val="lowerLetter"/>
      <w:lvlText w:val="%5."/>
      <w:lvlJc w:val="left"/>
      <w:pPr>
        <w:ind w:left="5672" w:hanging="360"/>
      </w:pPr>
    </w:lvl>
    <w:lvl w:ilvl="5" w:tplc="4009001B" w:tentative="1">
      <w:start w:val="1"/>
      <w:numFmt w:val="lowerRoman"/>
      <w:lvlText w:val="%6."/>
      <w:lvlJc w:val="right"/>
      <w:pPr>
        <w:ind w:left="6392" w:hanging="180"/>
      </w:pPr>
    </w:lvl>
    <w:lvl w:ilvl="6" w:tplc="4009000F" w:tentative="1">
      <w:start w:val="1"/>
      <w:numFmt w:val="decimal"/>
      <w:lvlText w:val="%7."/>
      <w:lvlJc w:val="left"/>
      <w:pPr>
        <w:ind w:left="7112" w:hanging="360"/>
      </w:pPr>
    </w:lvl>
    <w:lvl w:ilvl="7" w:tplc="40090019" w:tentative="1">
      <w:start w:val="1"/>
      <w:numFmt w:val="lowerLetter"/>
      <w:lvlText w:val="%8."/>
      <w:lvlJc w:val="left"/>
      <w:pPr>
        <w:ind w:left="7832" w:hanging="360"/>
      </w:pPr>
    </w:lvl>
    <w:lvl w:ilvl="8" w:tplc="4009001B" w:tentative="1">
      <w:start w:val="1"/>
      <w:numFmt w:val="lowerRoman"/>
      <w:lvlText w:val="%9."/>
      <w:lvlJc w:val="right"/>
      <w:pPr>
        <w:ind w:left="8552" w:hanging="180"/>
      </w:pPr>
    </w:lvl>
  </w:abstractNum>
  <w:abstractNum w:abstractNumId="23" w15:restartNumberingAfterBreak="0">
    <w:nsid w:val="3F4F70E4"/>
    <w:multiLevelType w:val="hybridMultilevel"/>
    <w:tmpl w:val="34C61E42"/>
    <w:lvl w:ilvl="0" w:tplc="4009000F">
      <w:start w:val="1"/>
      <w:numFmt w:val="decimal"/>
      <w:lvlText w:val="%1."/>
      <w:lvlJc w:val="left"/>
      <w:pPr>
        <w:ind w:left="1596" w:hanging="360"/>
      </w:pPr>
    </w:lvl>
    <w:lvl w:ilvl="1" w:tplc="40090019" w:tentative="1">
      <w:start w:val="1"/>
      <w:numFmt w:val="lowerLetter"/>
      <w:lvlText w:val="%2."/>
      <w:lvlJc w:val="left"/>
      <w:pPr>
        <w:ind w:left="2316" w:hanging="360"/>
      </w:pPr>
    </w:lvl>
    <w:lvl w:ilvl="2" w:tplc="4009001B" w:tentative="1">
      <w:start w:val="1"/>
      <w:numFmt w:val="lowerRoman"/>
      <w:lvlText w:val="%3."/>
      <w:lvlJc w:val="right"/>
      <w:pPr>
        <w:ind w:left="3036" w:hanging="180"/>
      </w:pPr>
    </w:lvl>
    <w:lvl w:ilvl="3" w:tplc="4009000F" w:tentative="1">
      <w:start w:val="1"/>
      <w:numFmt w:val="decimal"/>
      <w:lvlText w:val="%4."/>
      <w:lvlJc w:val="left"/>
      <w:pPr>
        <w:ind w:left="3756" w:hanging="360"/>
      </w:pPr>
    </w:lvl>
    <w:lvl w:ilvl="4" w:tplc="40090019" w:tentative="1">
      <w:start w:val="1"/>
      <w:numFmt w:val="lowerLetter"/>
      <w:lvlText w:val="%5."/>
      <w:lvlJc w:val="left"/>
      <w:pPr>
        <w:ind w:left="4476" w:hanging="360"/>
      </w:pPr>
    </w:lvl>
    <w:lvl w:ilvl="5" w:tplc="4009001B" w:tentative="1">
      <w:start w:val="1"/>
      <w:numFmt w:val="lowerRoman"/>
      <w:lvlText w:val="%6."/>
      <w:lvlJc w:val="right"/>
      <w:pPr>
        <w:ind w:left="5196" w:hanging="180"/>
      </w:pPr>
    </w:lvl>
    <w:lvl w:ilvl="6" w:tplc="4009000F" w:tentative="1">
      <w:start w:val="1"/>
      <w:numFmt w:val="decimal"/>
      <w:lvlText w:val="%7."/>
      <w:lvlJc w:val="left"/>
      <w:pPr>
        <w:ind w:left="5916" w:hanging="360"/>
      </w:pPr>
    </w:lvl>
    <w:lvl w:ilvl="7" w:tplc="40090019" w:tentative="1">
      <w:start w:val="1"/>
      <w:numFmt w:val="lowerLetter"/>
      <w:lvlText w:val="%8."/>
      <w:lvlJc w:val="left"/>
      <w:pPr>
        <w:ind w:left="6636" w:hanging="360"/>
      </w:pPr>
    </w:lvl>
    <w:lvl w:ilvl="8" w:tplc="4009001B" w:tentative="1">
      <w:start w:val="1"/>
      <w:numFmt w:val="lowerRoman"/>
      <w:lvlText w:val="%9."/>
      <w:lvlJc w:val="right"/>
      <w:pPr>
        <w:ind w:left="7356" w:hanging="180"/>
      </w:p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99B78D6"/>
    <w:multiLevelType w:val="hybridMultilevel"/>
    <w:tmpl w:val="12242A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2A67B47"/>
    <w:multiLevelType w:val="hybridMultilevel"/>
    <w:tmpl w:val="C590BE22"/>
    <w:lvl w:ilvl="0" w:tplc="4009000B">
      <w:start w:val="1"/>
      <w:numFmt w:val="bullet"/>
      <w:lvlText w:val=""/>
      <w:lvlJc w:val="left"/>
      <w:pPr>
        <w:ind w:left="2486" w:hanging="360"/>
      </w:pPr>
      <w:rPr>
        <w:rFonts w:ascii="Wingdings" w:hAnsi="Wingdings"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28" w15:restartNumberingAfterBreak="0">
    <w:nsid w:val="532B6D2F"/>
    <w:multiLevelType w:val="hybridMultilevel"/>
    <w:tmpl w:val="774E563A"/>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69D5B62"/>
    <w:multiLevelType w:val="hybridMultilevel"/>
    <w:tmpl w:val="9C782D72"/>
    <w:lvl w:ilvl="0" w:tplc="66A8D614">
      <w:start w:val="1"/>
      <w:numFmt w:val="decimal"/>
      <w:lvlText w:val="%1."/>
      <w:lvlJc w:val="left"/>
      <w:pPr>
        <w:ind w:left="1352" w:hanging="360"/>
      </w:pPr>
      <w:rPr>
        <w:b/>
        <w:bCs/>
        <w:u w:val="single" w:color="F2F2F2" w:themeColor="background1" w:themeShade="F2"/>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32" w15:restartNumberingAfterBreak="0">
    <w:nsid w:val="6B2A792A"/>
    <w:multiLevelType w:val="hybridMultilevel"/>
    <w:tmpl w:val="8C96BDB2"/>
    <w:lvl w:ilvl="0" w:tplc="40090001">
      <w:start w:val="1"/>
      <w:numFmt w:val="bullet"/>
      <w:lvlText w:val=""/>
      <w:lvlJc w:val="left"/>
      <w:pPr>
        <w:ind w:left="2486" w:hanging="360"/>
      </w:pPr>
      <w:rPr>
        <w:rFonts w:ascii="Symbol" w:hAnsi="Symbol" w:hint="default"/>
      </w:rPr>
    </w:lvl>
    <w:lvl w:ilvl="1" w:tplc="40090003" w:tentative="1">
      <w:start w:val="1"/>
      <w:numFmt w:val="bullet"/>
      <w:lvlText w:val="o"/>
      <w:lvlJc w:val="left"/>
      <w:pPr>
        <w:ind w:left="3206" w:hanging="360"/>
      </w:pPr>
      <w:rPr>
        <w:rFonts w:ascii="Courier New" w:hAnsi="Courier New" w:cs="Courier New" w:hint="default"/>
      </w:rPr>
    </w:lvl>
    <w:lvl w:ilvl="2" w:tplc="40090005" w:tentative="1">
      <w:start w:val="1"/>
      <w:numFmt w:val="bullet"/>
      <w:lvlText w:val=""/>
      <w:lvlJc w:val="left"/>
      <w:pPr>
        <w:ind w:left="3926" w:hanging="360"/>
      </w:pPr>
      <w:rPr>
        <w:rFonts w:ascii="Wingdings" w:hAnsi="Wingdings" w:hint="default"/>
      </w:rPr>
    </w:lvl>
    <w:lvl w:ilvl="3" w:tplc="40090001" w:tentative="1">
      <w:start w:val="1"/>
      <w:numFmt w:val="bullet"/>
      <w:lvlText w:val=""/>
      <w:lvlJc w:val="left"/>
      <w:pPr>
        <w:ind w:left="4646" w:hanging="360"/>
      </w:pPr>
      <w:rPr>
        <w:rFonts w:ascii="Symbol" w:hAnsi="Symbol" w:hint="default"/>
      </w:rPr>
    </w:lvl>
    <w:lvl w:ilvl="4" w:tplc="40090003" w:tentative="1">
      <w:start w:val="1"/>
      <w:numFmt w:val="bullet"/>
      <w:lvlText w:val="o"/>
      <w:lvlJc w:val="left"/>
      <w:pPr>
        <w:ind w:left="5366" w:hanging="360"/>
      </w:pPr>
      <w:rPr>
        <w:rFonts w:ascii="Courier New" w:hAnsi="Courier New" w:cs="Courier New" w:hint="default"/>
      </w:rPr>
    </w:lvl>
    <w:lvl w:ilvl="5" w:tplc="40090005" w:tentative="1">
      <w:start w:val="1"/>
      <w:numFmt w:val="bullet"/>
      <w:lvlText w:val=""/>
      <w:lvlJc w:val="left"/>
      <w:pPr>
        <w:ind w:left="6086" w:hanging="360"/>
      </w:pPr>
      <w:rPr>
        <w:rFonts w:ascii="Wingdings" w:hAnsi="Wingdings" w:hint="default"/>
      </w:rPr>
    </w:lvl>
    <w:lvl w:ilvl="6" w:tplc="40090001" w:tentative="1">
      <w:start w:val="1"/>
      <w:numFmt w:val="bullet"/>
      <w:lvlText w:val=""/>
      <w:lvlJc w:val="left"/>
      <w:pPr>
        <w:ind w:left="6806" w:hanging="360"/>
      </w:pPr>
      <w:rPr>
        <w:rFonts w:ascii="Symbol" w:hAnsi="Symbol" w:hint="default"/>
      </w:rPr>
    </w:lvl>
    <w:lvl w:ilvl="7" w:tplc="40090003" w:tentative="1">
      <w:start w:val="1"/>
      <w:numFmt w:val="bullet"/>
      <w:lvlText w:val="o"/>
      <w:lvlJc w:val="left"/>
      <w:pPr>
        <w:ind w:left="7526" w:hanging="360"/>
      </w:pPr>
      <w:rPr>
        <w:rFonts w:ascii="Courier New" w:hAnsi="Courier New" w:cs="Courier New" w:hint="default"/>
      </w:rPr>
    </w:lvl>
    <w:lvl w:ilvl="8" w:tplc="40090005" w:tentative="1">
      <w:start w:val="1"/>
      <w:numFmt w:val="bullet"/>
      <w:lvlText w:val=""/>
      <w:lvlJc w:val="left"/>
      <w:pPr>
        <w:ind w:left="8246" w:hanging="360"/>
      </w:pPr>
      <w:rPr>
        <w:rFonts w:ascii="Wingdings" w:hAnsi="Wingdings" w:hint="default"/>
      </w:rPr>
    </w:lvl>
  </w:abstractNum>
  <w:abstractNum w:abstractNumId="33" w15:restartNumberingAfterBreak="0">
    <w:nsid w:val="6BF44A66"/>
    <w:multiLevelType w:val="hybridMultilevel"/>
    <w:tmpl w:val="EDBE4796"/>
    <w:lvl w:ilvl="0" w:tplc="4009000F">
      <w:start w:val="1"/>
      <w:numFmt w:val="decimal"/>
      <w:lvlText w:val="%1."/>
      <w:lvlJc w:val="left"/>
      <w:pPr>
        <w:ind w:left="1596" w:hanging="360"/>
      </w:pPr>
    </w:lvl>
    <w:lvl w:ilvl="1" w:tplc="40090019" w:tentative="1">
      <w:start w:val="1"/>
      <w:numFmt w:val="lowerLetter"/>
      <w:lvlText w:val="%2."/>
      <w:lvlJc w:val="left"/>
      <w:pPr>
        <w:ind w:left="2316" w:hanging="360"/>
      </w:pPr>
    </w:lvl>
    <w:lvl w:ilvl="2" w:tplc="4009001B" w:tentative="1">
      <w:start w:val="1"/>
      <w:numFmt w:val="lowerRoman"/>
      <w:lvlText w:val="%3."/>
      <w:lvlJc w:val="right"/>
      <w:pPr>
        <w:ind w:left="3036" w:hanging="180"/>
      </w:pPr>
    </w:lvl>
    <w:lvl w:ilvl="3" w:tplc="4009000F" w:tentative="1">
      <w:start w:val="1"/>
      <w:numFmt w:val="decimal"/>
      <w:lvlText w:val="%4."/>
      <w:lvlJc w:val="left"/>
      <w:pPr>
        <w:ind w:left="3756" w:hanging="360"/>
      </w:pPr>
    </w:lvl>
    <w:lvl w:ilvl="4" w:tplc="40090019" w:tentative="1">
      <w:start w:val="1"/>
      <w:numFmt w:val="lowerLetter"/>
      <w:lvlText w:val="%5."/>
      <w:lvlJc w:val="left"/>
      <w:pPr>
        <w:ind w:left="4476" w:hanging="360"/>
      </w:pPr>
    </w:lvl>
    <w:lvl w:ilvl="5" w:tplc="4009001B" w:tentative="1">
      <w:start w:val="1"/>
      <w:numFmt w:val="lowerRoman"/>
      <w:lvlText w:val="%6."/>
      <w:lvlJc w:val="right"/>
      <w:pPr>
        <w:ind w:left="5196" w:hanging="180"/>
      </w:pPr>
    </w:lvl>
    <w:lvl w:ilvl="6" w:tplc="4009000F" w:tentative="1">
      <w:start w:val="1"/>
      <w:numFmt w:val="decimal"/>
      <w:lvlText w:val="%7."/>
      <w:lvlJc w:val="left"/>
      <w:pPr>
        <w:ind w:left="5916" w:hanging="360"/>
      </w:pPr>
    </w:lvl>
    <w:lvl w:ilvl="7" w:tplc="40090019" w:tentative="1">
      <w:start w:val="1"/>
      <w:numFmt w:val="lowerLetter"/>
      <w:lvlText w:val="%8."/>
      <w:lvlJc w:val="left"/>
      <w:pPr>
        <w:ind w:left="6636" w:hanging="360"/>
      </w:pPr>
    </w:lvl>
    <w:lvl w:ilvl="8" w:tplc="4009001B" w:tentative="1">
      <w:start w:val="1"/>
      <w:numFmt w:val="lowerRoman"/>
      <w:lvlText w:val="%9."/>
      <w:lvlJc w:val="right"/>
      <w:pPr>
        <w:ind w:left="7356" w:hanging="180"/>
      </w:pPr>
    </w:lvl>
  </w:abstractNum>
  <w:abstractNum w:abstractNumId="3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8D61C9"/>
    <w:multiLevelType w:val="hybridMultilevel"/>
    <w:tmpl w:val="753850D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6" w15:restartNumberingAfterBreak="0">
    <w:nsid w:val="769F1592"/>
    <w:multiLevelType w:val="hybridMultilevel"/>
    <w:tmpl w:val="89FAAF98"/>
    <w:lvl w:ilvl="0" w:tplc="4009000B">
      <w:start w:val="1"/>
      <w:numFmt w:val="bullet"/>
      <w:lvlText w:val=""/>
      <w:lvlJc w:val="left"/>
      <w:pPr>
        <w:ind w:left="2072" w:hanging="360"/>
      </w:pPr>
      <w:rPr>
        <w:rFonts w:ascii="Wingdings" w:hAnsi="Wingdings"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37" w15:restartNumberingAfterBreak="0">
    <w:nsid w:val="788313DB"/>
    <w:multiLevelType w:val="hybridMultilevel"/>
    <w:tmpl w:val="710675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7CC85D9E"/>
    <w:multiLevelType w:val="hybridMultilevel"/>
    <w:tmpl w:val="A01AAE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E5D1A55"/>
    <w:multiLevelType w:val="hybridMultilevel"/>
    <w:tmpl w:val="44305E28"/>
    <w:lvl w:ilvl="0" w:tplc="4009000F">
      <w:start w:val="1"/>
      <w:numFmt w:val="decimal"/>
      <w:lvlText w:val="%1."/>
      <w:lvlJc w:val="left"/>
      <w:pPr>
        <w:ind w:left="1596" w:hanging="360"/>
      </w:pPr>
    </w:lvl>
    <w:lvl w:ilvl="1" w:tplc="40090019" w:tentative="1">
      <w:start w:val="1"/>
      <w:numFmt w:val="lowerLetter"/>
      <w:lvlText w:val="%2."/>
      <w:lvlJc w:val="left"/>
      <w:pPr>
        <w:ind w:left="2316" w:hanging="360"/>
      </w:pPr>
    </w:lvl>
    <w:lvl w:ilvl="2" w:tplc="4009001B" w:tentative="1">
      <w:start w:val="1"/>
      <w:numFmt w:val="lowerRoman"/>
      <w:lvlText w:val="%3."/>
      <w:lvlJc w:val="right"/>
      <w:pPr>
        <w:ind w:left="3036" w:hanging="180"/>
      </w:pPr>
    </w:lvl>
    <w:lvl w:ilvl="3" w:tplc="4009000F" w:tentative="1">
      <w:start w:val="1"/>
      <w:numFmt w:val="decimal"/>
      <w:lvlText w:val="%4."/>
      <w:lvlJc w:val="left"/>
      <w:pPr>
        <w:ind w:left="3756" w:hanging="360"/>
      </w:pPr>
    </w:lvl>
    <w:lvl w:ilvl="4" w:tplc="40090019" w:tentative="1">
      <w:start w:val="1"/>
      <w:numFmt w:val="lowerLetter"/>
      <w:lvlText w:val="%5."/>
      <w:lvlJc w:val="left"/>
      <w:pPr>
        <w:ind w:left="4476" w:hanging="360"/>
      </w:pPr>
    </w:lvl>
    <w:lvl w:ilvl="5" w:tplc="4009001B" w:tentative="1">
      <w:start w:val="1"/>
      <w:numFmt w:val="lowerRoman"/>
      <w:lvlText w:val="%6."/>
      <w:lvlJc w:val="right"/>
      <w:pPr>
        <w:ind w:left="5196" w:hanging="180"/>
      </w:pPr>
    </w:lvl>
    <w:lvl w:ilvl="6" w:tplc="4009000F" w:tentative="1">
      <w:start w:val="1"/>
      <w:numFmt w:val="decimal"/>
      <w:lvlText w:val="%7."/>
      <w:lvlJc w:val="left"/>
      <w:pPr>
        <w:ind w:left="5916" w:hanging="360"/>
      </w:pPr>
    </w:lvl>
    <w:lvl w:ilvl="7" w:tplc="40090019" w:tentative="1">
      <w:start w:val="1"/>
      <w:numFmt w:val="lowerLetter"/>
      <w:lvlText w:val="%8."/>
      <w:lvlJc w:val="left"/>
      <w:pPr>
        <w:ind w:left="6636" w:hanging="360"/>
      </w:pPr>
    </w:lvl>
    <w:lvl w:ilvl="8" w:tplc="4009001B" w:tentative="1">
      <w:start w:val="1"/>
      <w:numFmt w:val="lowerRoman"/>
      <w:lvlText w:val="%9."/>
      <w:lvlJc w:val="right"/>
      <w:pPr>
        <w:ind w:left="7356" w:hanging="180"/>
      </w:pPr>
    </w:lvl>
  </w:abstractNum>
  <w:num w:numId="1" w16cid:durableId="937785778">
    <w:abstractNumId w:val="29"/>
  </w:num>
  <w:num w:numId="2" w16cid:durableId="1494368249">
    <w:abstractNumId w:val="12"/>
  </w:num>
  <w:num w:numId="3" w16cid:durableId="1240556885">
    <w:abstractNumId w:val="10"/>
  </w:num>
  <w:num w:numId="4" w16cid:durableId="1132214955">
    <w:abstractNumId w:val="34"/>
  </w:num>
  <w:num w:numId="5" w16cid:durableId="1331908328">
    <w:abstractNumId w:val="14"/>
  </w:num>
  <w:num w:numId="6" w16cid:durableId="277761851">
    <w:abstractNumId w:val="21"/>
  </w:num>
  <w:num w:numId="7" w16cid:durableId="25453683">
    <w:abstractNumId w:val="25"/>
  </w:num>
  <w:num w:numId="8" w16cid:durableId="1374618597">
    <w:abstractNumId w:val="9"/>
  </w:num>
  <w:num w:numId="9" w16cid:durableId="449737932">
    <w:abstractNumId w:val="7"/>
  </w:num>
  <w:num w:numId="10" w16cid:durableId="785202446">
    <w:abstractNumId w:val="6"/>
  </w:num>
  <w:num w:numId="11" w16cid:durableId="291058116">
    <w:abstractNumId w:val="5"/>
  </w:num>
  <w:num w:numId="12" w16cid:durableId="174465703">
    <w:abstractNumId w:val="4"/>
  </w:num>
  <w:num w:numId="13" w16cid:durableId="1602445783">
    <w:abstractNumId w:val="8"/>
  </w:num>
  <w:num w:numId="14" w16cid:durableId="1818565899">
    <w:abstractNumId w:val="3"/>
  </w:num>
  <w:num w:numId="15" w16cid:durableId="1389066010">
    <w:abstractNumId w:val="2"/>
  </w:num>
  <w:num w:numId="16" w16cid:durableId="703095178">
    <w:abstractNumId w:val="1"/>
  </w:num>
  <w:num w:numId="17" w16cid:durableId="755899174">
    <w:abstractNumId w:val="0"/>
  </w:num>
  <w:num w:numId="18" w16cid:durableId="355887225">
    <w:abstractNumId w:val="18"/>
  </w:num>
  <w:num w:numId="19" w16cid:durableId="1796754021">
    <w:abstractNumId w:val="19"/>
  </w:num>
  <w:num w:numId="20" w16cid:durableId="2038309469">
    <w:abstractNumId w:val="30"/>
  </w:num>
  <w:num w:numId="21" w16cid:durableId="542333489">
    <w:abstractNumId w:val="24"/>
  </w:num>
  <w:num w:numId="22" w16cid:durableId="88891815">
    <w:abstractNumId w:val="11"/>
  </w:num>
  <w:num w:numId="23" w16cid:durableId="610207524">
    <w:abstractNumId w:val="39"/>
  </w:num>
  <w:num w:numId="24" w16cid:durableId="1735883391">
    <w:abstractNumId w:val="16"/>
  </w:num>
  <w:num w:numId="25" w16cid:durableId="1137838516">
    <w:abstractNumId w:val="31"/>
  </w:num>
  <w:num w:numId="26" w16cid:durableId="1191067183">
    <w:abstractNumId w:val="26"/>
  </w:num>
  <w:num w:numId="27" w16cid:durableId="2046328414">
    <w:abstractNumId w:val="17"/>
  </w:num>
  <w:num w:numId="28" w16cid:durableId="1767774355">
    <w:abstractNumId w:val="37"/>
  </w:num>
  <w:num w:numId="29" w16cid:durableId="2100101229">
    <w:abstractNumId w:val="28"/>
  </w:num>
  <w:num w:numId="30" w16cid:durableId="1071781227">
    <w:abstractNumId w:val="15"/>
  </w:num>
  <w:num w:numId="31" w16cid:durableId="621116573">
    <w:abstractNumId w:val="35"/>
  </w:num>
  <w:num w:numId="32" w16cid:durableId="1691955832">
    <w:abstractNumId w:val="27"/>
  </w:num>
  <w:num w:numId="33" w16cid:durableId="1999914244">
    <w:abstractNumId w:val="32"/>
  </w:num>
  <w:num w:numId="34" w16cid:durableId="180360924">
    <w:abstractNumId w:val="20"/>
  </w:num>
  <w:num w:numId="35" w16cid:durableId="1185709534">
    <w:abstractNumId w:val="38"/>
  </w:num>
  <w:num w:numId="36" w16cid:durableId="1040787144">
    <w:abstractNumId w:val="13"/>
  </w:num>
  <w:num w:numId="37" w16cid:durableId="1646426555">
    <w:abstractNumId w:val="22"/>
  </w:num>
  <w:num w:numId="38" w16cid:durableId="255942950">
    <w:abstractNumId w:val="23"/>
  </w:num>
  <w:num w:numId="39" w16cid:durableId="814181168">
    <w:abstractNumId w:val="33"/>
  </w:num>
  <w:num w:numId="40" w16cid:durableId="558171145">
    <w:abstractNumId w:val="40"/>
  </w:num>
  <w:num w:numId="41" w16cid:durableId="7347419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240D"/>
    <w:rsid w:val="00014238"/>
    <w:rsid w:val="000856FB"/>
    <w:rsid w:val="00086A4B"/>
    <w:rsid w:val="00102C5E"/>
    <w:rsid w:val="00145C6D"/>
    <w:rsid w:val="001B0205"/>
    <w:rsid w:val="001E29CE"/>
    <w:rsid w:val="00217A22"/>
    <w:rsid w:val="002C399B"/>
    <w:rsid w:val="002E7278"/>
    <w:rsid w:val="002F0930"/>
    <w:rsid w:val="0032013A"/>
    <w:rsid w:val="00340F21"/>
    <w:rsid w:val="00353C2F"/>
    <w:rsid w:val="003D0B3D"/>
    <w:rsid w:val="003F49B8"/>
    <w:rsid w:val="00487E63"/>
    <w:rsid w:val="004D4CB5"/>
    <w:rsid w:val="004F4C46"/>
    <w:rsid w:val="0054189C"/>
    <w:rsid w:val="005A696F"/>
    <w:rsid w:val="005F064A"/>
    <w:rsid w:val="005F1FC1"/>
    <w:rsid w:val="00645252"/>
    <w:rsid w:val="006A50EE"/>
    <w:rsid w:val="006D3D74"/>
    <w:rsid w:val="00774677"/>
    <w:rsid w:val="007C64C2"/>
    <w:rsid w:val="00823B82"/>
    <w:rsid w:val="0083569A"/>
    <w:rsid w:val="00841BEC"/>
    <w:rsid w:val="008466CC"/>
    <w:rsid w:val="008B1A37"/>
    <w:rsid w:val="00950547"/>
    <w:rsid w:val="009740C7"/>
    <w:rsid w:val="009C240D"/>
    <w:rsid w:val="009D0095"/>
    <w:rsid w:val="009E6D07"/>
    <w:rsid w:val="009F06D1"/>
    <w:rsid w:val="00A81C45"/>
    <w:rsid w:val="00A9204E"/>
    <w:rsid w:val="00AB67D4"/>
    <w:rsid w:val="00AC246B"/>
    <w:rsid w:val="00B10F8D"/>
    <w:rsid w:val="00B23DB2"/>
    <w:rsid w:val="00B330AC"/>
    <w:rsid w:val="00B40ABB"/>
    <w:rsid w:val="00B47119"/>
    <w:rsid w:val="00B516E3"/>
    <w:rsid w:val="00B734FC"/>
    <w:rsid w:val="00BB151C"/>
    <w:rsid w:val="00BF4138"/>
    <w:rsid w:val="00C00A4F"/>
    <w:rsid w:val="00C266DD"/>
    <w:rsid w:val="00C60DDB"/>
    <w:rsid w:val="00C91E01"/>
    <w:rsid w:val="00CB7899"/>
    <w:rsid w:val="00CE3DBB"/>
    <w:rsid w:val="00CF3BE4"/>
    <w:rsid w:val="00D14A92"/>
    <w:rsid w:val="00D40934"/>
    <w:rsid w:val="00E34E33"/>
    <w:rsid w:val="00E725D6"/>
    <w:rsid w:val="00EC4FAB"/>
    <w:rsid w:val="00ED574D"/>
    <w:rsid w:val="00F00DCE"/>
    <w:rsid w:val="00F327D7"/>
    <w:rsid w:val="00F4542A"/>
    <w:rsid w:val="00FC42DB"/>
    <w:rsid w:val="00FC7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DDB2D1A"/>
  <w15:docId w15:val="{AC27C42A-0E83-4800-8601-47674442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AC2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206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sh\AppData\Local\Microsoft\Office\16.0\DTS\en-IN%7b1AC2F7D1-44CB-45C6-A330-E229739A7CBF%7d\%7bE2994FF3-93B4-4022-B1FA-85838DA34DC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0AE64D51-CC1F-4EA3-8024-A32B603192CD}">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{E2994FF3-93B4-4022-B1FA-85838DA34DC7}tf02786999_win32</Template>
  <TotalTime>815</TotalTime>
  <Pages>10</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XLR Xuka</dc:creator>
  <cp:keywords/>
  <dc:description/>
  <cp:lastModifiedBy>vansh raval</cp:lastModifiedBy>
  <cp:revision>1</cp:revision>
  <dcterms:created xsi:type="dcterms:W3CDTF">2024-06-12T12:06:00Z</dcterms:created>
  <dcterms:modified xsi:type="dcterms:W3CDTF">2024-06-18T13:05:00Z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LocLastLocAttemptVersionTypeLookup">
    <vt:lpwstr/>
  </property>
  <property fmtid="{D5CDD505-2E9C-101B-9397-08002B2CF9AE}" pid="9" name="MarketSpecific">
    <vt:lpwstr>0</vt:lpwstr>
  </property>
  <property fmtid="{D5CDD505-2E9C-101B-9397-08002B2CF9AE}" pid="10" name="ApprovalStatus">
    <vt:lpwstr>InProgress</vt:lpwstr>
  </property>
  <property fmtid="{D5CDD505-2E9C-101B-9397-08002B2CF9AE}" pid="11" name="LocComments">
    <vt:lpwstr/>
  </property>
  <property fmtid="{D5CDD505-2E9C-101B-9397-08002B2CF9AE}" pid="12" name="DirectSourceMarket">
    <vt:lpwstr/>
  </property>
  <property fmtid="{D5CDD505-2E9C-101B-9397-08002B2CF9AE}" pid="13" name="LocPublishedLinkedAssetsLookup">
    <vt:lpwstr/>
  </property>
  <property fmtid="{D5CDD505-2E9C-101B-9397-08002B2CF9AE}" pid="14" name="ThumbnailAssetId">
    <vt:lpwstr/>
  </property>
  <property fmtid="{D5CDD505-2E9C-101B-9397-08002B2CF9AE}" pid="15" name="PrimaryImageGen">
    <vt:lpwstr>1</vt:lpwstr>
  </property>
  <property fmtid="{D5CDD505-2E9C-101B-9397-08002B2CF9AE}" pid="16" name="LegacyData">
    <vt:lpwstr/>
  </property>
  <property fmtid="{D5CDD505-2E9C-101B-9397-08002B2CF9AE}" pid="17" name="LocNewPublishedVersionLookup">
    <vt:lpwstr/>
  </property>
  <property fmtid="{D5CDD505-2E9C-101B-9397-08002B2CF9AE}" pid="18" name="NumericId">
    <vt:lpwstr>102787001</vt:lpwstr>
  </property>
  <property fmtid="{D5CDD505-2E9C-101B-9397-08002B2CF9AE}" pid="19" name="TPFriendlyName">
    <vt:lpwstr/>
  </property>
  <property fmtid="{D5CDD505-2E9C-101B-9397-08002B2CF9AE}" pid="20" name="LocOverallPublishStatusLookup">
    <vt:lpwstr/>
  </property>
  <property fmtid="{D5CDD505-2E9C-101B-9397-08002B2CF9AE}" pid="21" name="LocRecommendedHandoff">
    <vt:lpwstr/>
  </property>
  <property fmtid="{D5CDD505-2E9C-101B-9397-08002B2CF9AE}" pid="22" name="BlockPublish">
    <vt:lpwstr>0</vt:lpwstr>
  </property>
  <property fmtid="{D5CDD505-2E9C-101B-9397-08002B2CF9AE}" pid="23" name="BusinessGroup">
    <vt:lpwstr/>
  </property>
  <property fmtid="{D5CDD505-2E9C-101B-9397-08002B2CF9AE}" pid="24" name="OpenTemplate">
    <vt:lpwstr>1</vt:lpwstr>
  </property>
  <property fmtid="{D5CDD505-2E9C-101B-9397-08002B2CF9AE}" pid="25" name="SourceTitle">
    <vt:lpwstr/>
  </property>
  <property fmtid="{D5CDD505-2E9C-101B-9397-08002B2CF9AE}" pid="26" name="LocOverallLocStatusLookup">
    <vt:lpwstr/>
  </property>
  <property fmtid="{D5CDD505-2E9C-101B-9397-08002B2CF9AE}" pid="27" name="APEditor">
    <vt:lpwstr/>
  </property>
  <property fmtid="{D5CDD505-2E9C-101B-9397-08002B2CF9AE}" pid="28" name="UALocComments">
    <vt:lpwstr/>
  </property>
  <property fmtid="{D5CDD505-2E9C-101B-9397-08002B2CF9AE}" pid="29" name="IntlLangReviewDate">
    <vt:lpwstr/>
  </property>
  <property fmtid="{D5CDD505-2E9C-101B-9397-08002B2CF9AE}" pid="30" name="PublishStatusLookup">
    <vt:lpwstr>1343188;#</vt:lpwstr>
  </property>
  <property fmtid="{D5CDD505-2E9C-101B-9397-08002B2CF9AE}" pid="31" name="ParentAssetId">
    <vt:lpwstr/>
  </property>
  <property fmtid="{D5CDD505-2E9C-101B-9397-08002B2CF9AE}" pid="32" name="FeatureTagsTaxHTField0">
    <vt:lpwstr/>
  </property>
  <property fmtid="{D5CDD505-2E9C-101B-9397-08002B2CF9AE}" pid="33" name="MachineTranslated">
    <vt:lpwstr>0</vt:lpwstr>
  </property>
  <property fmtid="{D5CDD505-2E9C-101B-9397-08002B2CF9AE}" pid="34" name="Providers">
    <vt:lpwstr/>
  </property>
  <property fmtid="{D5CDD505-2E9C-101B-9397-08002B2CF9AE}" pid="35" name="OriginalSourceMarket">
    <vt:lpwstr/>
  </property>
  <property fmtid="{D5CDD505-2E9C-101B-9397-08002B2CF9AE}" pid="36" name="APDescription">
    <vt:lpwstr/>
  </property>
  <property fmtid="{D5CDD505-2E9C-101B-9397-08002B2CF9AE}" pid="37" name="ContentItem">
    <vt:lpwstr/>
  </property>
  <property fmtid="{D5CDD505-2E9C-101B-9397-08002B2CF9AE}" pid="38" name="ClipArtFilename">
    <vt:lpwstr/>
  </property>
  <property fmtid="{D5CDD505-2E9C-101B-9397-08002B2CF9AE}" pid="39" name="TPInstallLocation">
    <vt:lpwstr/>
  </property>
  <property fmtid="{D5CDD505-2E9C-101B-9397-08002B2CF9AE}" pid="40" name="TimesCloned">
    <vt:lpwstr/>
  </property>
  <property fmtid="{D5CDD505-2E9C-101B-9397-08002B2CF9AE}" pid="41" name="PublishTargets">
    <vt:lpwstr>OfficeOnlineVNext</vt:lpwstr>
  </property>
  <property fmtid="{D5CDD505-2E9C-101B-9397-08002B2CF9AE}" pid="42" name="AcquiredFrom">
    <vt:lpwstr>Internal MS</vt:lpwstr>
  </property>
  <property fmtid="{D5CDD505-2E9C-101B-9397-08002B2CF9AE}" pid="43" name="FriendlyTitle">
    <vt:lpwstr/>
  </property>
  <property fmtid="{D5CDD505-2E9C-101B-9397-08002B2CF9AE}" pid="44" name="Provider">
    <vt:lpwstr/>
  </property>
  <property fmtid="{D5CDD505-2E9C-101B-9397-08002B2CF9AE}" pid="45" name="LastHandOff">
    <vt:lpwstr/>
  </property>
  <property fmtid="{D5CDD505-2E9C-101B-9397-08002B2CF9AE}" pid="46" name="TPClientViewer">
    <vt:lpwstr/>
  </property>
  <property fmtid="{D5CDD505-2E9C-101B-9397-08002B2CF9AE}" pid="47" name="TemplateStatus">
    <vt:lpwstr>Complete</vt:lpwstr>
  </property>
  <property fmtid="{D5CDD505-2E9C-101B-9397-08002B2CF9AE}" pid="48" name="Downloads">
    <vt:lpwstr>0</vt:lpwstr>
  </property>
  <property fmtid="{D5CDD505-2E9C-101B-9397-08002B2CF9AE}" pid="49" name="OOCacheId">
    <vt:lpwstr/>
  </property>
  <property fmtid="{D5CDD505-2E9C-101B-9397-08002B2CF9AE}" pid="50" name="IsDeleted">
    <vt:lpwstr>0</vt:lpwstr>
  </property>
  <property fmtid="{D5CDD505-2E9C-101B-9397-08002B2CF9AE}" pid="51" name="LocPublishedDependentAssetsLookup">
    <vt:lpwstr/>
  </property>
  <property fmtid="{D5CDD505-2E9C-101B-9397-08002B2CF9AE}" pid="52" name="CSXSubmissionMarket">
    <vt:lpwstr/>
  </property>
  <property fmtid="{D5CDD505-2E9C-101B-9397-08002B2CF9AE}" pid="53" name="DSATActionTaken">
    <vt:lpwstr/>
  </property>
  <property fmtid="{D5CDD505-2E9C-101B-9397-08002B2CF9AE}" pid="54" name="SubmitterId">
    <vt:lpwstr/>
  </property>
  <property fmtid="{D5CDD505-2E9C-101B-9397-08002B2CF9AE}" pid="55" name="EditorialTags">
    <vt:lpwstr/>
  </property>
  <property fmtid="{D5CDD505-2E9C-101B-9397-08002B2CF9AE}" pid="56" name="TPExecutable">
    <vt:lpwstr/>
  </property>
  <property fmtid="{D5CDD505-2E9C-101B-9397-08002B2CF9AE}" pid="57" name="CSXSubmissionDate">
    <vt:lpwstr/>
  </property>
  <property fmtid="{D5CDD505-2E9C-101B-9397-08002B2CF9AE}" pid="58" name="CSXUpdate">
    <vt:lpwstr>0</vt:lpwstr>
  </property>
  <property fmtid="{D5CDD505-2E9C-101B-9397-08002B2CF9AE}" pid="59" name="AssetType">
    <vt:lpwstr>TP</vt:lpwstr>
  </property>
  <property fmtid="{D5CDD505-2E9C-101B-9397-08002B2CF9AE}" pid="60" name="ApprovalLog">
    <vt:lpwstr/>
  </property>
  <property fmtid="{D5CDD505-2E9C-101B-9397-08002B2CF9AE}" pid="61" name="BugNumber">
    <vt:lpwstr/>
  </property>
  <property fmtid="{D5CDD505-2E9C-101B-9397-08002B2CF9AE}" pid="62" name="OriginAsset">
    <vt:lpwstr/>
  </property>
  <property fmtid="{D5CDD505-2E9C-101B-9397-08002B2CF9AE}" pid="63" name="TPComponent">
    <vt:lpwstr/>
  </property>
  <property fmtid="{D5CDD505-2E9C-101B-9397-08002B2CF9AE}" pid="64" name="Milestone">
    <vt:lpwstr/>
  </property>
  <property fmtid="{D5CDD505-2E9C-101B-9397-08002B2CF9AE}" pid="65" name="RecommendationsModifier">
    <vt:lpwstr/>
  </property>
  <property fmtid="{D5CDD505-2E9C-101B-9397-08002B2CF9AE}" pid="66" name="AssetId">
    <vt:lpwstr>TP102787001</vt:lpwstr>
  </property>
  <property fmtid="{D5CDD505-2E9C-101B-9397-08002B2CF9AE}" pid="67" name="PolicheckWords">
    <vt:lpwstr/>
  </property>
  <property fmtid="{D5CDD505-2E9C-101B-9397-08002B2CF9AE}" pid="68" name="TPLaunchHelpLink">
    <vt:lpwstr/>
  </property>
  <property fmtid="{D5CDD505-2E9C-101B-9397-08002B2CF9AE}" pid="69" name="IntlLocPriority">
    <vt:lpwstr/>
  </property>
  <property fmtid="{D5CDD505-2E9C-101B-9397-08002B2CF9AE}" pid="70" name="TPApplication">
    <vt:lpwstr/>
  </property>
  <property fmtid="{D5CDD505-2E9C-101B-9397-08002B2CF9AE}" pid="71" name="IntlLangReviewer">
    <vt:lpwstr/>
  </property>
  <property fmtid="{D5CDD505-2E9C-101B-9397-08002B2CF9AE}" pid="72" name="HandoffToMSDN">
    <vt:lpwstr/>
  </property>
  <property fmtid="{D5CDD505-2E9C-101B-9397-08002B2CF9AE}" pid="73" name="PlannedPubDate">
    <vt:lpwstr/>
  </property>
  <property fmtid="{D5CDD505-2E9C-101B-9397-08002B2CF9AE}" pid="74" name="CrawlForDependencies">
    <vt:lpwstr>0</vt:lpwstr>
  </property>
  <property fmtid="{D5CDD505-2E9C-101B-9397-08002B2CF9AE}" pid="75" name="LocLastLocAttemptVersionLookup">
    <vt:lpwstr>693888</vt:lpwstr>
  </property>
  <property fmtid="{D5CDD505-2E9C-101B-9397-08002B2CF9AE}" pid="76" name="LocProcessedForHandoffsLookup">
    <vt:lpwstr/>
  </property>
  <property fmtid="{D5CDD505-2E9C-101B-9397-08002B2CF9AE}" pid="77" name="TrustLevel">
    <vt:lpwstr>1 Microsoft Managed Content</vt:lpwstr>
  </property>
  <property fmtid="{D5CDD505-2E9C-101B-9397-08002B2CF9AE}" pid="78" name="CampaignTagsTaxHTField0">
    <vt:lpwstr/>
  </property>
  <property fmtid="{D5CDD505-2E9C-101B-9397-08002B2CF9AE}" pid="79" name="TPNamespace">
    <vt:lpwstr/>
  </property>
  <property fmtid="{D5CDD505-2E9C-101B-9397-08002B2CF9AE}" pid="80" name="LocOverallPreviewStatusLookup">
    <vt:lpwstr/>
  </property>
  <property fmtid="{D5CDD505-2E9C-101B-9397-08002B2CF9AE}" pid="81" name="TaxCatchAll">
    <vt:lpwstr/>
  </property>
  <property fmtid="{D5CDD505-2E9C-101B-9397-08002B2CF9AE}" pid="82" name="IsSearchable">
    <vt:lpwstr>0</vt:lpwstr>
  </property>
  <property fmtid="{D5CDD505-2E9C-101B-9397-08002B2CF9AE}" pid="83" name="TemplateTemplateType">
    <vt:lpwstr>Word Document Template</vt:lpwstr>
  </property>
  <property fmtid="{D5CDD505-2E9C-101B-9397-08002B2CF9AE}" pid="84" name="Markets">
    <vt:lpwstr/>
  </property>
  <property fmtid="{D5CDD505-2E9C-101B-9397-08002B2CF9AE}" pid="85" name="IntlLangReview">
    <vt:lpwstr/>
  </property>
  <property fmtid="{D5CDD505-2E9C-101B-9397-08002B2CF9AE}" pid="86" name="UAProjectedTotalWords">
    <vt:lpwstr/>
  </property>
  <property fmtid="{D5CDD505-2E9C-101B-9397-08002B2CF9AE}" pid="87" name="OutputCachingOn">
    <vt:lpwstr>0</vt:lpwstr>
  </property>
  <property fmtid="{D5CDD505-2E9C-101B-9397-08002B2CF9AE}" pid="88" name="AverageRating">
    <vt:lpwstr/>
  </property>
  <property fmtid="{D5CDD505-2E9C-101B-9397-08002B2CF9AE}" pid="89" name="LocMarketGroupTiers2">
    <vt:lpwstr/>
  </property>
  <property fmtid="{D5CDD505-2E9C-101B-9397-08002B2CF9AE}" pid="90" name="APAuthor">
    <vt:lpwstr>978;#REDMOND\v-namall</vt:lpwstr>
  </property>
  <property fmtid="{D5CDD505-2E9C-101B-9397-08002B2CF9AE}" pid="91" name="TPCommandLine">
    <vt:lpwstr/>
  </property>
  <property fmtid="{D5CDD505-2E9C-101B-9397-08002B2CF9AE}" pid="92" name="LocManualTestRequired">
    <vt:lpwstr>0</vt:lpwstr>
  </property>
  <property fmtid="{D5CDD505-2E9C-101B-9397-08002B2CF9AE}" pid="93" name="TPAppVersion">
    <vt:lpwstr/>
  </property>
  <property fmtid="{D5CDD505-2E9C-101B-9397-08002B2CF9AE}" pid="94" name="EditorialStatus">
    <vt:lpwstr>Complete</vt:lpwstr>
  </property>
  <property fmtid="{D5CDD505-2E9C-101B-9397-08002B2CF9AE}" pid="95" name="LocProcessedForMarketsLookup">
    <vt:lpwstr/>
  </property>
  <property fmtid="{D5CDD505-2E9C-101B-9397-08002B2CF9AE}" pid="96" name="LastModifiedDateTime">
    <vt:lpwstr/>
  </property>
  <property fmtid="{D5CDD505-2E9C-101B-9397-08002B2CF9AE}" pid="97" name="TPLaunchHelpLinkType">
    <vt:lpwstr>Template</vt:lpwstr>
  </property>
  <property fmtid="{D5CDD505-2E9C-101B-9397-08002B2CF9AE}" pid="98" name="ScenarioTagsTaxHTField0">
    <vt:lpwstr/>
  </property>
  <property fmtid="{D5CDD505-2E9C-101B-9397-08002B2CF9AE}" pid="99" name="OriginalRelease">
    <vt:lpwstr>14</vt:lpwstr>
  </property>
  <property fmtid="{D5CDD505-2E9C-101B-9397-08002B2CF9AE}" pid="100" name="LocalizationTagsTaxHTField0">
    <vt:lpwstr/>
  </property>
  <property fmtid="{D5CDD505-2E9C-101B-9397-08002B2CF9AE}" pid="101" name="Manager">
    <vt:lpwstr/>
  </property>
  <property fmtid="{D5CDD505-2E9C-101B-9397-08002B2CF9AE}" pid="102" name="UALocRecommendation">
    <vt:lpwstr>Localize</vt:lpwstr>
  </property>
  <property fmtid="{D5CDD505-2E9C-101B-9397-08002B2CF9AE}" pid="103" name="LocOverallHandbackStatusLookup">
    <vt:lpwstr/>
  </property>
  <property fmtid="{D5CDD505-2E9C-101B-9397-08002B2CF9AE}" pid="104" name="ArtSampleDocs">
    <vt:lpwstr/>
  </property>
  <property fmtid="{D5CDD505-2E9C-101B-9397-08002B2CF9AE}" pid="105" name="UACurrentWords">
    <vt:lpwstr/>
  </property>
  <property fmtid="{D5CDD505-2E9C-101B-9397-08002B2CF9AE}" pid="106" name="ShowIn">
    <vt:lpwstr>Show everywhere</vt:lpwstr>
  </property>
  <property fmtid="{D5CDD505-2E9C-101B-9397-08002B2CF9AE}" pid="107" name="CSXHash">
    <vt:lpwstr/>
  </property>
  <property fmtid="{D5CDD505-2E9C-101B-9397-08002B2CF9AE}" pid="108" name="VoteCount">
    <vt:lpwstr/>
  </property>
  <property fmtid="{D5CDD505-2E9C-101B-9397-08002B2CF9AE}" pid="109" name="InternalTagsTaxHTField0">
    <vt:lpwstr/>
  </property>
  <property fmtid="{D5CDD505-2E9C-101B-9397-08002B2CF9AE}" pid="110" name="UANotes">
    <vt:lpwstr/>
  </property>
</Properties>
</file>